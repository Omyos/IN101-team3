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A258DA">
      <w:pPr>
        <w:jc w:val="center"/>
        <w:rPr>
          <w:rFonts w:ascii="Verdana" w:hAnsi="Verdana" w:cs="Verdana"/>
          <w:sz w:val="52"/>
          <w:szCs w:val="52"/>
        </w:rPr>
      </w:pPr>
    </w:p>
    <w:tbl>
      <w:tblPr>
        <w:tblW w:w="0" w:type="auto"/>
        <w:tblInd w:w="108" w:type="dxa"/>
        <w:tblLayout w:type="fixed"/>
        <w:tblLook w:val="0000" w:firstRow="0" w:lastRow="0" w:firstColumn="0" w:lastColumn="0" w:noHBand="0" w:noVBand="0"/>
      </w:tblPr>
      <w:tblGrid>
        <w:gridCol w:w="9026"/>
      </w:tblGrid>
      <w:tr w:rsidR="00000000">
        <w:trPr>
          <w:trHeight w:val="2880"/>
        </w:trPr>
        <w:tc>
          <w:tcPr>
            <w:tcW w:w="9026" w:type="dxa"/>
            <w:shd w:val="clear" w:color="auto" w:fill="auto"/>
          </w:tcPr>
          <w:p w:rsidR="00000000" w:rsidRDefault="00A258DA">
            <w:pPr>
              <w:pStyle w:val="NoSpacing"/>
              <w:snapToGrid w:val="0"/>
              <w:jc w:val="center"/>
              <w:rPr>
                <w:rFonts w:ascii="Verdana" w:eastAsia="Times New Roman" w:hAnsi="Verdana" w:cs="Verdana"/>
                <w:caps/>
              </w:rPr>
            </w:pPr>
          </w:p>
        </w:tc>
      </w:tr>
      <w:tr w:rsidR="00000000">
        <w:trPr>
          <w:trHeight w:val="1440"/>
        </w:trPr>
        <w:tc>
          <w:tcPr>
            <w:tcW w:w="9026" w:type="dxa"/>
            <w:tcBorders>
              <w:bottom w:val="single" w:sz="4" w:space="0" w:color="808080"/>
            </w:tcBorders>
            <w:shd w:val="clear" w:color="auto" w:fill="auto"/>
            <w:vAlign w:val="center"/>
          </w:tcPr>
          <w:p w:rsidR="00000000" w:rsidRDefault="00A258DA">
            <w:pPr>
              <w:pStyle w:val="Title"/>
            </w:pPr>
            <w:proofErr w:type="spellStart"/>
            <w:r>
              <w:rPr>
                <w:rFonts w:ascii="Verdana" w:hAnsi="Verdana" w:cs="Verdana"/>
              </w:rPr>
              <w:t>Functional</w:t>
            </w:r>
            <w:proofErr w:type="spellEnd"/>
            <w:r>
              <w:rPr>
                <w:rFonts w:ascii="Verdana" w:hAnsi="Verdana" w:cs="Verdana"/>
              </w:rPr>
              <w:t xml:space="preserve"> design</w:t>
            </w:r>
          </w:p>
        </w:tc>
      </w:tr>
      <w:tr w:rsidR="00000000">
        <w:trPr>
          <w:trHeight w:val="720"/>
        </w:trPr>
        <w:tc>
          <w:tcPr>
            <w:tcW w:w="9026" w:type="dxa"/>
            <w:tcBorders>
              <w:top w:val="single" w:sz="4" w:space="0" w:color="808080"/>
            </w:tcBorders>
            <w:shd w:val="clear" w:color="auto" w:fill="auto"/>
            <w:vAlign w:val="center"/>
          </w:tcPr>
          <w:p w:rsidR="00000000" w:rsidRDefault="00A258DA">
            <w:pPr>
              <w:pStyle w:val="NoSpacing"/>
              <w:jc w:val="center"/>
            </w:pPr>
            <w:r>
              <w:rPr>
                <w:rFonts w:ascii="Verdana" w:eastAsia="Times New Roman" w:hAnsi="Verdana" w:cs="Verdana"/>
                <w:i/>
                <w:sz w:val="44"/>
                <w:szCs w:val="44"/>
              </w:rPr>
              <w:t>Project: Fasten Your Seatbelts</w:t>
            </w:r>
          </w:p>
        </w:tc>
      </w:tr>
      <w:tr w:rsidR="00000000">
        <w:trPr>
          <w:trHeight w:val="360"/>
        </w:trPr>
        <w:tc>
          <w:tcPr>
            <w:tcW w:w="9026" w:type="dxa"/>
            <w:shd w:val="clear" w:color="auto" w:fill="auto"/>
            <w:vAlign w:val="center"/>
          </w:tcPr>
          <w:p w:rsidR="00000000" w:rsidRDefault="00A258DA">
            <w:pPr>
              <w:pStyle w:val="NoSpacing"/>
              <w:snapToGrid w:val="0"/>
              <w:jc w:val="center"/>
              <w:rPr>
                <w:rFonts w:ascii="Verdana" w:hAnsi="Verdana" w:cs="Verdana"/>
              </w:rPr>
            </w:pPr>
          </w:p>
        </w:tc>
      </w:tr>
    </w:tbl>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49.2pt;margin-top:7.55pt;width:167pt;height:69.25pt;z-index:-251658752;mso-wrap-distance-left:9pt;mso-wrap-distance-right:9pt;mso-position-horizontal:absolute;mso-position-horizontal-relative:text;mso-position-vertical:absolute;mso-position-vertical-relative:text" wrapcoords="-6 0 -6 1991 1412 2357 1498 2357 2364 2044 2364 1150 1779 572 1110 0 -6 0" filled="t">
            <v:fill color2="black"/>
            <v:imagedata r:id="rId7" o:title=""/>
            <w10:wrap type="tight"/>
          </v:shape>
        </w:pict>
      </w: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rPr>
          <w:rFonts w:ascii="Verdana" w:hAnsi="Verdana" w:cs="Verdana"/>
        </w:rPr>
      </w:pPr>
    </w:p>
    <w:p w:rsidR="00000000" w:rsidRDefault="00A258DA">
      <w:pPr>
        <w:spacing w:line="100" w:lineRule="atLeast"/>
        <w:rPr>
          <w:rFonts w:ascii="Verdana" w:hAnsi="Verdana" w:cs="Verdana"/>
          <w:sz w:val="28"/>
          <w:szCs w:val="28"/>
        </w:rPr>
      </w:pPr>
    </w:p>
    <w:p w:rsidR="00000000" w:rsidRDefault="00A258DA">
      <w:pPr>
        <w:spacing w:line="100" w:lineRule="atLeast"/>
        <w:rPr>
          <w:rFonts w:ascii="Verdana" w:hAnsi="Verdana" w:cs="Verdana"/>
          <w:sz w:val="28"/>
          <w:szCs w:val="28"/>
        </w:rPr>
      </w:pPr>
    </w:p>
    <w:p w:rsidR="00000000" w:rsidRDefault="00A258DA">
      <w:pPr>
        <w:pStyle w:val="Kopinhoudsopgave"/>
        <w:rPr>
          <w:rFonts w:ascii="Verdana" w:eastAsia="Calibri" w:hAnsi="Verdana" w:cs="Verdana"/>
        </w:rPr>
      </w:pPr>
    </w:p>
    <w:p w:rsidR="00000000" w:rsidRDefault="00A258DA">
      <w:pPr>
        <w:rPr>
          <w:rFonts w:ascii="Verdana" w:hAnsi="Verdana" w:cs="Verdana"/>
          <w:bCs/>
          <w:i/>
        </w:rPr>
      </w:pPr>
      <w:r>
        <w:rPr>
          <w:rFonts w:ascii="Verdana" w:hAnsi="Verdana" w:cs="Verdana"/>
          <w:bCs/>
          <w:i/>
        </w:rPr>
        <w:t>01-10-2014</w:t>
      </w:r>
    </w:p>
    <w:p w:rsidR="00000000" w:rsidRDefault="00A258DA">
      <w:pPr>
        <w:rPr>
          <w:rFonts w:ascii="Verdana" w:hAnsi="Verdana" w:cs="Verdana"/>
          <w:bCs/>
          <w:i/>
        </w:rPr>
      </w:pPr>
      <w:r>
        <w:rPr>
          <w:rFonts w:ascii="Verdana" w:hAnsi="Verdana" w:cs="Verdana"/>
          <w:bCs/>
          <w:i/>
        </w:rPr>
        <w:t>IN101 team 3</w:t>
      </w:r>
    </w:p>
    <w:p w:rsidR="00000000" w:rsidRDefault="00A258DA">
      <w:pPr>
        <w:rPr>
          <w:rFonts w:ascii="Verdana" w:hAnsi="Verdana" w:cs="Verdana"/>
          <w:bCs/>
          <w:i/>
        </w:rPr>
      </w:pPr>
      <w:r>
        <w:rPr>
          <w:rFonts w:ascii="Verdana" w:hAnsi="Verdana" w:cs="Verdana"/>
          <w:bCs/>
          <w:i/>
        </w:rPr>
        <w:t>Michiel de Ruiter</w:t>
      </w:r>
    </w:p>
    <w:p w:rsidR="00000000" w:rsidRDefault="00A258DA">
      <w:pPr>
        <w:rPr>
          <w:rFonts w:ascii="Verdana" w:hAnsi="Verdana" w:cs="Verdana"/>
          <w:bCs/>
          <w:i/>
        </w:rPr>
      </w:pPr>
      <w:r>
        <w:rPr>
          <w:rFonts w:ascii="Verdana" w:hAnsi="Verdana" w:cs="Verdana"/>
          <w:bCs/>
          <w:i/>
        </w:rPr>
        <w:t xml:space="preserve">Jaimy </w:t>
      </w:r>
      <w:proofErr w:type="spellStart"/>
      <w:r>
        <w:rPr>
          <w:rFonts w:ascii="Verdana" w:hAnsi="Verdana" w:cs="Verdana"/>
          <w:bCs/>
          <w:i/>
        </w:rPr>
        <w:t>korver</w:t>
      </w:r>
      <w:proofErr w:type="spellEnd"/>
    </w:p>
    <w:p w:rsidR="00000000" w:rsidRDefault="00A258DA">
      <w:pPr>
        <w:rPr>
          <w:rFonts w:ascii="Verdana" w:hAnsi="Verdana" w:cs="Verdana"/>
          <w:bCs/>
          <w:i/>
        </w:rPr>
      </w:pPr>
      <w:r>
        <w:rPr>
          <w:rFonts w:ascii="Verdana" w:hAnsi="Verdana" w:cs="Verdana"/>
          <w:bCs/>
          <w:i/>
        </w:rPr>
        <w:t>Samir Bouzit</w:t>
      </w:r>
    </w:p>
    <w:p w:rsidR="00000000" w:rsidRDefault="00A258DA">
      <w:pPr>
        <w:rPr>
          <w:rFonts w:ascii="Verdana" w:hAnsi="Verdana" w:cs="Verdana"/>
          <w:bCs/>
          <w:i/>
        </w:rPr>
      </w:pPr>
      <w:r>
        <w:rPr>
          <w:rFonts w:ascii="Verdana" w:hAnsi="Verdana" w:cs="Verdana"/>
          <w:bCs/>
          <w:i/>
        </w:rPr>
        <w:t>Alperen Uras</w:t>
      </w:r>
    </w:p>
    <w:p w:rsidR="00000000" w:rsidRDefault="00A258DA">
      <w:pPr>
        <w:rPr>
          <w:rFonts w:ascii="Verdana" w:hAnsi="Verdana" w:cs="Verdana"/>
          <w:bCs/>
          <w:i/>
        </w:rPr>
      </w:pPr>
    </w:p>
    <w:p w:rsidR="00000000" w:rsidRDefault="00A258DA">
      <w:pPr>
        <w:pStyle w:val="Footer"/>
        <w:rPr>
          <w:rFonts w:ascii="Verdana" w:hAnsi="Verdana" w:cs="Verdana"/>
        </w:rPr>
      </w:pPr>
    </w:p>
    <w:p w:rsidR="00000000" w:rsidRDefault="00A258DA">
      <w:pPr>
        <w:sectPr w:rsidR="00000000">
          <w:footerReference w:type="default" r:id="rId8"/>
          <w:pgSz w:w="11906" w:h="16838"/>
          <w:pgMar w:top="708" w:right="1440" w:bottom="789" w:left="1440" w:header="708" w:footer="732" w:gutter="0"/>
          <w:cols w:space="708"/>
          <w:docGrid w:linePitch="600" w:charSpace="40960"/>
        </w:sectPr>
      </w:pPr>
    </w:p>
    <w:p w:rsidR="00000000" w:rsidRDefault="00A258DA">
      <w:pPr>
        <w:pStyle w:val="Kopinhoudsopgave"/>
        <w:rPr>
          <w:rFonts w:ascii="Verdana" w:hAnsi="Verdana" w:cs="Verdana"/>
          <w:i/>
        </w:rPr>
      </w:pPr>
      <w:r>
        <w:rPr>
          <w:rFonts w:ascii="Verdana" w:hAnsi="Verdana" w:cs="Verdana"/>
        </w:rPr>
        <w:lastRenderedPageBreak/>
        <w:t>Voorwoord</w:t>
      </w:r>
    </w:p>
    <w:p w:rsidR="00000000" w:rsidRDefault="00A258DA">
      <w:pPr>
        <w:rPr>
          <w:rFonts w:ascii="Verdana" w:hAnsi="Verdana" w:cs="Verdana"/>
        </w:rPr>
      </w:pPr>
      <w:r>
        <w:rPr>
          <w:rFonts w:ascii="Verdana" w:hAnsi="Verdana" w:cs="Verdana"/>
          <w:i/>
        </w:rPr>
        <w:t>Taakverdeling:</w:t>
      </w:r>
    </w:p>
    <w:p w:rsidR="00000000" w:rsidRDefault="00A258DA">
      <w:pPr>
        <w:rPr>
          <w:rFonts w:ascii="Verdana" w:hAnsi="Verdana" w:cs="Verdana"/>
        </w:rPr>
      </w:pPr>
    </w:p>
    <w:p w:rsidR="00000000" w:rsidRDefault="00A258DA">
      <w:pPr>
        <w:rPr>
          <w:rFonts w:ascii="Verdana" w:hAnsi="Verdana" w:cs="Verdana"/>
          <w:i/>
        </w:rPr>
      </w:pPr>
      <w:r>
        <w:rPr>
          <w:rFonts w:ascii="Verdana" w:hAnsi="Verdana" w:cs="Verdana"/>
          <w:i/>
        </w:rPr>
        <w:t>Michiel:</w:t>
      </w:r>
    </w:p>
    <w:p w:rsidR="00000000" w:rsidRDefault="00A258DA">
      <w:pPr>
        <w:numPr>
          <w:ilvl w:val="0"/>
          <w:numId w:val="5"/>
        </w:numPr>
        <w:rPr>
          <w:rFonts w:ascii="Verdana" w:hAnsi="Verdana" w:cs="Verdana"/>
          <w:i/>
        </w:rPr>
      </w:pPr>
      <w:r>
        <w:rPr>
          <w:rFonts w:ascii="Verdana" w:hAnsi="Verdana" w:cs="Verdana"/>
          <w:i/>
        </w:rPr>
        <w:t xml:space="preserve">Updaten en indeling van </w:t>
      </w:r>
      <w:proofErr w:type="spellStart"/>
      <w:r>
        <w:rPr>
          <w:rFonts w:ascii="Verdana" w:hAnsi="Verdana" w:cs="Verdana"/>
          <w:i/>
        </w:rPr>
        <w:t>functional</w:t>
      </w:r>
      <w:proofErr w:type="spellEnd"/>
      <w:r>
        <w:rPr>
          <w:rFonts w:ascii="Verdana" w:hAnsi="Verdana" w:cs="Verdana"/>
          <w:i/>
        </w:rPr>
        <w:t xml:space="preserve"> design en het controleren hier</w:t>
      </w:r>
      <w:r>
        <w:rPr>
          <w:rFonts w:ascii="Verdana" w:hAnsi="Verdana" w:cs="Verdana"/>
          <w:i/>
        </w:rPr>
        <w:t>van.</w:t>
      </w:r>
    </w:p>
    <w:p w:rsidR="00000000" w:rsidRDefault="00A258DA">
      <w:pPr>
        <w:numPr>
          <w:ilvl w:val="0"/>
          <w:numId w:val="5"/>
        </w:numPr>
        <w:rPr>
          <w:rFonts w:ascii="Verdana" w:hAnsi="Verdana" w:cs="Verdana"/>
          <w:i/>
        </w:rPr>
      </w:pPr>
      <w:proofErr w:type="spellStart"/>
      <w:r>
        <w:rPr>
          <w:rFonts w:ascii="Verdana" w:hAnsi="Verdana" w:cs="Verdana"/>
          <w:i/>
        </w:rPr>
        <w:t>Captive</w:t>
      </w:r>
      <w:proofErr w:type="spellEnd"/>
      <w:r>
        <w:rPr>
          <w:rFonts w:ascii="Verdana" w:hAnsi="Verdana" w:cs="Verdana"/>
          <w:i/>
        </w:rPr>
        <w:t xml:space="preserve"> portal</w:t>
      </w:r>
    </w:p>
    <w:p w:rsidR="00000000" w:rsidRDefault="00A258DA">
      <w:pPr>
        <w:numPr>
          <w:ilvl w:val="0"/>
          <w:numId w:val="5"/>
        </w:numPr>
        <w:rPr>
          <w:rFonts w:ascii="Verdana" w:hAnsi="Verdana" w:cs="Verdana"/>
          <w:i/>
        </w:rPr>
      </w:pPr>
      <w:r>
        <w:rPr>
          <w:rFonts w:ascii="Verdana" w:hAnsi="Verdana" w:cs="Verdana"/>
          <w:i/>
        </w:rPr>
        <w:t xml:space="preserve">Fair </w:t>
      </w:r>
      <w:proofErr w:type="spellStart"/>
      <w:r>
        <w:rPr>
          <w:rFonts w:ascii="Verdana" w:hAnsi="Verdana" w:cs="Verdana"/>
          <w:i/>
        </w:rPr>
        <w:t>use</w:t>
      </w:r>
      <w:proofErr w:type="spellEnd"/>
      <w:r>
        <w:rPr>
          <w:rFonts w:ascii="Verdana" w:hAnsi="Verdana" w:cs="Verdana"/>
          <w:i/>
        </w:rPr>
        <w:t xml:space="preserve"> policy</w:t>
      </w:r>
    </w:p>
    <w:p w:rsidR="00000000" w:rsidRDefault="00A258DA">
      <w:pPr>
        <w:numPr>
          <w:ilvl w:val="0"/>
          <w:numId w:val="5"/>
        </w:numPr>
        <w:rPr>
          <w:rFonts w:ascii="Verdana" w:hAnsi="Verdana" w:cs="Verdana"/>
          <w:i/>
        </w:rPr>
      </w:pPr>
      <w:r>
        <w:rPr>
          <w:rFonts w:ascii="Verdana" w:hAnsi="Verdana" w:cs="Verdana"/>
          <w:i/>
        </w:rPr>
        <w:t>Voorwoord</w:t>
      </w:r>
    </w:p>
    <w:p w:rsidR="00000000" w:rsidRDefault="00A258DA">
      <w:pPr>
        <w:numPr>
          <w:ilvl w:val="0"/>
          <w:numId w:val="5"/>
        </w:numPr>
        <w:rPr>
          <w:rFonts w:ascii="Verdana" w:hAnsi="Verdana" w:cs="Verdana"/>
          <w:i/>
        </w:rPr>
      </w:pPr>
      <w:proofErr w:type="spellStart"/>
      <w:r>
        <w:rPr>
          <w:rFonts w:ascii="Verdana" w:hAnsi="Verdana" w:cs="Verdana"/>
          <w:i/>
        </w:rPr>
        <w:t>Requirements</w:t>
      </w:r>
      <w:proofErr w:type="spellEnd"/>
    </w:p>
    <w:p w:rsidR="00000000" w:rsidRDefault="00A258DA">
      <w:pPr>
        <w:rPr>
          <w:rFonts w:ascii="Verdana" w:hAnsi="Verdana" w:cs="Verdana"/>
          <w:i/>
        </w:rPr>
      </w:pPr>
    </w:p>
    <w:p w:rsidR="00000000" w:rsidRDefault="00A258DA">
      <w:pPr>
        <w:rPr>
          <w:rFonts w:ascii="Verdana" w:hAnsi="Verdana" w:cs="Verdana"/>
        </w:rPr>
      </w:pPr>
    </w:p>
    <w:p w:rsidR="00000000" w:rsidRDefault="00A258DA">
      <w:pPr>
        <w:rPr>
          <w:i/>
        </w:rPr>
      </w:pPr>
      <w:r>
        <w:rPr>
          <w:rFonts w:ascii="Verdana" w:hAnsi="Verdana" w:cs="Verdana"/>
          <w:i/>
        </w:rPr>
        <w:t>Jaimy Korver:</w:t>
      </w:r>
    </w:p>
    <w:p w:rsidR="00000000" w:rsidRDefault="00A258DA">
      <w:pPr>
        <w:numPr>
          <w:ilvl w:val="0"/>
          <w:numId w:val="3"/>
        </w:numPr>
        <w:rPr>
          <w:i/>
        </w:rPr>
      </w:pPr>
      <w:r>
        <w:rPr>
          <w:i/>
        </w:rPr>
        <w:t>Firewall</w:t>
      </w:r>
    </w:p>
    <w:p w:rsidR="00000000" w:rsidRDefault="00A258DA">
      <w:pPr>
        <w:numPr>
          <w:ilvl w:val="0"/>
          <w:numId w:val="3"/>
        </w:numPr>
        <w:rPr>
          <w:i/>
        </w:rPr>
      </w:pPr>
      <w:proofErr w:type="spellStart"/>
      <w:r>
        <w:rPr>
          <w:i/>
        </w:rPr>
        <w:t>Wifi</w:t>
      </w:r>
      <w:proofErr w:type="spellEnd"/>
      <w:r>
        <w:rPr>
          <w:i/>
        </w:rPr>
        <w:t xml:space="preserve"> </w:t>
      </w:r>
    </w:p>
    <w:p w:rsidR="00000000" w:rsidRDefault="00A258DA">
      <w:pPr>
        <w:numPr>
          <w:ilvl w:val="0"/>
          <w:numId w:val="3"/>
        </w:numPr>
        <w:rPr>
          <w:i/>
        </w:rPr>
      </w:pPr>
      <w:r>
        <w:rPr>
          <w:i/>
        </w:rPr>
        <w:t xml:space="preserve">Safety </w:t>
      </w:r>
    </w:p>
    <w:p w:rsidR="00000000" w:rsidRDefault="00A258DA">
      <w:pPr>
        <w:numPr>
          <w:ilvl w:val="0"/>
          <w:numId w:val="3"/>
        </w:numPr>
        <w:rPr>
          <w:rFonts w:ascii="Verdana" w:hAnsi="Verdana" w:cs="Verdana"/>
        </w:rPr>
      </w:pPr>
      <w:proofErr w:type="spellStart"/>
      <w:r>
        <w:rPr>
          <w:i/>
        </w:rPr>
        <w:t>Requirements</w:t>
      </w:r>
      <w:proofErr w:type="spellEnd"/>
    </w:p>
    <w:p w:rsidR="00000000" w:rsidRDefault="00A258DA">
      <w:pPr>
        <w:rPr>
          <w:rFonts w:ascii="Verdana" w:hAnsi="Verdana" w:cs="Verdana"/>
        </w:rPr>
      </w:pPr>
    </w:p>
    <w:p w:rsidR="00000000" w:rsidRDefault="00A258DA">
      <w:pPr>
        <w:rPr>
          <w:rFonts w:ascii="Verdana" w:hAnsi="Verdana" w:cs="Verdana"/>
          <w:i/>
        </w:rPr>
      </w:pPr>
      <w:r>
        <w:rPr>
          <w:rFonts w:ascii="Verdana" w:hAnsi="Verdana" w:cs="Verdana"/>
          <w:i/>
        </w:rPr>
        <w:t>Samir Bouzit:</w:t>
      </w:r>
    </w:p>
    <w:p w:rsidR="00000000" w:rsidRDefault="00A258DA">
      <w:pPr>
        <w:numPr>
          <w:ilvl w:val="0"/>
          <w:numId w:val="4"/>
        </w:numPr>
        <w:rPr>
          <w:rFonts w:ascii="Verdana" w:hAnsi="Verdana" w:cs="Verdana"/>
          <w:i/>
        </w:rPr>
      </w:pPr>
      <w:r>
        <w:rPr>
          <w:rFonts w:ascii="Verdana" w:hAnsi="Verdana" w:cs="Verdana"/>
          <w:i/>
        </w:rPr>
        <w:t>Inleiding</w:t>
      </w:r>
    </w:p>
    <w:p w:rsidR="00000000" w:rsidRDefault="00A258DA">
      <w:pPr>
        <w:numPr>
          <w:ilvl w:val="0"/>
          <w:numId w:val="4"/>
        </w:numPr>
        <w:rPr>
          <w:rFonts w:ascii="Verdana" w:hAnsi="Verdana" w:cs="Verdana"/>
        </w:rPr>
      </w:pPr>
      <w:r>
        <w:rPr>
          <w:rFonts w:ascii="Verdana" w:hAnsi="Verdana" w:cs="Verdana"/>
          <w:i/>
        </w:rPr>
        <w:t>Samenvatting</w:t>
      </w:r>
    </w:p>
    <w:p w:rsidR="00000000" w:rsidRDefault="00A258DA">
      <w:pPr>
        <w:rPr>
          <w:rFonts w:ascii="Verdana" w:hAnsi="Verdana" w:cs="Verdana"/>
        </w:rPr>
      </w:pPr>
    </w:p>
    <w:p w:rsidR="00000000" w:rsidRDefault="00A258DA">
      <w:pPr>
        <w:rPr>
          <w:rFonts w:ascii="Verdana" w:hAnsi="Verdana" w:cs="Verdana"/>
          <w:i/>
        </w:rPr>
      </w:pPr>
      <w:r>
        <w:rPr>
          <w:rFonts w:ascii="Verdana" w:hAnsi="Verdana" w:cs="Verdana"/>
          <w:i/>
        </w:rPr>
        <w:t>Alperen Uras:</w:t>
      </w:r>
    </w:p>
    <w:p w:rsidR="00000000" w:rsidRDefault="00A258DA">
      <w:pPr>
        <w:rPr>
          <w:rFonts w:ascii="Verdana" w:hAnsi="Verdana" w:cs="Verdana"/>
          <w:i/>
        </w:rPr>
      </w:pPr>
    </w:p>
    <w:p w:rsidR="00000000" w:rsidRDefault="00A258DA">
      <w:pPr>
        <w:numPr>
          <w:ilvl w:val="0"/>
          <w:numId w:val="5"/>
        </w:numPr>
        <w:rPr>
          <w:rFonts w:ascii="Verdana" w:hAnsi="Verdana" w:cs="Verdana"/>
        </w:rPr>
        <w:sectPr w:rsidR="00000000">
          <w:footerReference w:type="default" r:id="rId9"/>
          <w:pgSz w:w="11906" w:h="16838"/>
          <w:pgMar w:top="708" w:right="1440" w:bottom="789" w:left="1440" w:header="708" w:footer="732" w:gutter="0"/>
          <w:cols w:space="708"/>
          <w:docGrid w:linePitch="600" w:charSpace="40960"/>
        </w:sectPr>
      </w:pPr>
      <w:r>
        <w:rPr>
          <w:rFonts w:ascii="Verdana" w:hAnsi="Verdana" w:cs="Verdana"/>
          <w:i/>
        </w:rPr>
        <w:t>Service level agreement</w:t>
      </w:r>
    </w:p>
    <w:p w:rsidR="00000000" w:rsidRDefault="00A258DA">
      <w:pPr>
        <w:pStyle w:val="Kopinhoudsopgave"/>
      </w:pPr>
      <w:r>
        <w:rPr>
          <w:rFonts w:ascii="Verdana" w:hAnsi="Verdana" w:cs="Verdana"/>
        </w:rPr>
        <w:lastRenderedPageBreak/>
        <w:t>Inhoudsopgave</w:t>
      </w:r>
    </w:p>
    <w:p w:rsidR="00000000" w:rsidRPr="00295244" w:rsidRDefault="00A258DA">
      <w:pPr>
        <w:pStyle w:val="TOC1"/>
        <w:tabs>
          <w:tab w:val="clear" w:pos="9638"/>
          <w:tab w:val="right" w:leader="dot" w:pos="9026"/>
        </w:tabs>
        <w:rPr>
          <w:rFonts w:ascii="Verdana" w:hAnsi="Verdana" w:cs="Verdana"/>
          <w:lang w:val="en-US"/>
        </w:rPr>
      </w:pPr>
      <w:r>
        <w:fldChar w:fldCharType="begin"/>
      </w:r>
      <w:r w:rsidRPr="00295244">
        <w:rPr>
          <w:lang w:val="en-US"/>
        </w:rPr>
        <w:instrText xml:space="preserve"> TOC </w:instrText>
      </w:r>
      <w:r>
        <w:fldChar w:fldCharType="separate"/>
      </w:r>
      <w:r w:rsidRPr="00295244">
        <w:rPr>
          <w:rFonts w:ascii="Verdana" w:hAnsi="Verdana" w:cs="Verdana"/>
          <w:lang w:val="en-US"/>
        </w:rPr>
        <w:t>Inleiding</w:t>
      </w:r>
      <w:hyperlink w:anchor="__RefHeading__1017_1879587080" w:history="1">
        <w:r w:rsidRPr="00295244">
          <w:rPr>
            <w:rFonts w:ascii="Verdana" w:hAnsi="Verdana" w:cs="Verdana"/>
            <w:lang w:val="en-US"/>
          </w:rPr>
          <w:tab/>
        </w:r>
      </w:hyperlink>
      <w:r w:rsidR="00295244" w:rsidRPr="00295244">
        <w:rPr>
          <w:lang w:val="en-US"/>
        </w:rPr>
        <w:t>4</w:t>
      </w:r>
    </w:p>
    <w:p w:rsidR="00000000" w:rsidRPr="009438D9" w:rsidRDefault="00A258DA">
      <w:pPr>
        <w:pStyle w:val="TOC1"/>
        <w:tabs>
          <w:tab w:val="clear" w:pos="9638"/>
          <w:tab w:val="right" w:leader="dot" w:pos="9026"/>
        </w:tabs>
        <w:rPr>
          <w:rFonts w:ascii="Verdana" w:hAnsi="Verdana" w:cs="Verdana"/>
          <w:lang w:val="en-US"/>
        </w:rPr>
      </w:pPr>
      <w:r w:rsidRPr="009438D9">
        <w:rPr>
          <w:rFonts w:ascii="Verdana" w:hAnsi="Verdana" w:cs="Verdana"/>
          <w:lang w:val="en-US"/>
        </w:rPr>
        <w:t>Wifi</w:t>
      </w:r>
      <w:hyperlink w:anchor="__RefHeading__1017_1879587080" w:history="1">
        <w:r w:rsidRPr="009438D9">
          <w:rPr>
            <w:rFonts w:ascii="Verdana" w:hAnsi="Verdana" w:cs="Verdana"/>
            <w:lang w:val="en-US"/>
          </w:rPr>
          <w:tab/>
        </w:r>
      </w:hyperlink>
      <w:r w:rsidR="00295244">
        <w:rPr>
          <w:lang w:val="en-US"/>
        </w:rPr>
        <w:t>5</w:t>
      </w:r>
    </w:p>
    <w:p w:rsidR="00000000" w:rsidRPr="009438D9" w:rsidRDefault="00A258DA">
      <w:pPr>
        <w:pStyle w:val="TOC1"/>
        <w:tabs>
          <w:tab w:val="clear" w:pos="9638"/>
          <w:tab w:val="right" w:leader="dot" w:pos="9026"/>
        </w:tabs>
        <w:rPr>
          <w:rFonts w:ascii="Verdana" w:hAnsi="Verdana" w:cs="Verdana"/>
          <w:lang w:val="en-US"/>
        </w:rPr>
      </w:pPr>
      <w:r w:rsidRPr="009438D9">
        <w:rPr>
          <w:rFonts w:ascii="Verdana" w:hAnsi="Verdana" w:cs="Verdana"/>
          <w:lang w:val="en-US"/>
        </w:rPr>
        <w:t>Captive portal</w:t>
      </w:r>
      <w:hyperlink w:anchor="__RefHeading__1017_1879587080" w:history="1">
        <w:r w:rsidRPr="009438D9">
          <w:rPr>
            <w:rFonts w:ascii="Verdana" w:hAnsi="Verdana" w:cs="Verdana"/>
            <w:lang w:val="en-US"/>
          </w:rPr>
          <w:tab/>
        </w:r>
      </w:hyperlink>
      <w:r w:rsidR="00295244">
        <w:rPr>
          <w:lang w:val="en-US"/>
        </w:rPr>
        <w:t>6</w:t>
      </w:r>
    </w:p>
    <w:p w:rsidR="00000000" w:rsidRPr="009438D9" w:rsidRDefault="00A258DA">
      <w:pPr>
        <w:pStyle w:val="TOC1"/>
        <w:tabs>
          <w:tab w:val="clear" w:pos="9638"/>
          <w:tab w:val="right" w:leader="dot" w:pos="9026"/>
        </w:tabs>
        <w:rPr>
          <w:rFonts w:ascii="Verdana" w:hAnsi="Verdana" w:cs="Verdana"/>
          <w:lang w:val="en-US"/>
        </w:rPr>
      </w:pPr>
      <w:r w:rsidRPr="009438D9">
        <w:rPr>
          <w:rFonts w:ascii="Verdana" w:hAnsi="Verdana" w:cs="Verdana"/>
          <w:lang w:val="en-US"/>
        </w:rPr>
        <w:t>Safety</w:t>
      </w:r>
      <w:hyperlink w:anchor="__RefHeading__1017_1879587080" w:history="1">
        <w:r w:rsidRPr="009438D9">
          <w:rPr>
            <w:rFonts w:ascii="Verdana" w:hAnsi="Verdana" w:cs="Verdana"/>
            <w:lang w:val="en-US"/>
          </w:rPr>
          <w:tab/>
        </w:r>
      </w:hyperlink>
      <w:r w:rsidR="00295244">
        <w:rPr>
          <w:lang w:val="en-US"/>
        </w:rPr>
        <w:t>7</w:t>
      </w:r>
    </w:p>
    <w:p w:rsidR="00000000" w:rsidRPr="009438D9" w:rsidRDefault="00A258DA">
      <w:pPr>
        <w:pStyle w:val="TOC1"/>
        <w:tabs>
          <w:tab w:val="clear" w:pos="9638"/>
          <w:tab w:val="right" w:leader="dot" w:pos="9026"/>
        </w:tabs>
        <w:rPr>
          <w:rFonts w:ascii="Verdana" w:hAnsi="Verdana" w:cs="Verdana"/>
          <w:lang w:val="en-US"/>
        </w:rPr>
      </w:pPr>
      <w:r w:rsidRPr="009438D9">
        <w:rPr>
          <w:rFonts w:ascii="Verdana" w:hAnsi="Verdana" w:cs="Verdana"/>
          <w:lang w:val="en-US"/>
        </w:rPr>
        <w:t>Requirements</w:t>
      </w:r>
      <w:hyperlink w:anchor="__RefHeading__1017_1879587080" w:history="1">
        <w:r w:rsidRPr="009438D9">
          <w:rPr>
            <w:rFonts w:ascii="Verdana" w:hAnsi="Verdana" w:cs="Verdana"/>
            <w:lang w:val="en-US"/>
          </w:rPr>
          <w:tab/>
        </w:r>
      </w:hyperlink>
      <w:r w:rsidR="00295244">
        <w:rPr>
          <w:lang w:val="en-US"/>
        </w:rPr>
        <w:t>8,9</w:t>
      </w:r>
    </w:p>
    <w:p w:rsidR="009438D9" w:rsidRPr="00295244" w:rsidRDefault="00A258DA" w:rsidP="009438D9">
      <w:pPr>
        <w:pStyle w:val="TOC1"/>
        <w:tabs>
          <w:tab w:val="clear" w:pos="9638"/>
          <w:tab w:val="right" w:leader="dot" w:pos="9026"/>
        </w:tabs>
        <w:rPr>
          <w:lang w:val="en-US"/>
        </w:rPr>
      </w:pPr>
      <w:r w:rsidRPr="009438D9">
        <w:rPr>
          <w:rFonts w:ascii="Verdana" w:hAnsi="Verdana" w:cs="Verdana"/>
          <w:lang w:val="en-US"/>
        </w:rPr>
        <w:t>Fair use policy</w:t>
      </w:r>
      <w:hyperlink w:anchor="__RefHeading__1017_1879587080" w:history="1">
        <w:r w:rsidRPr="009438D9">
          <w:rPr>
            <w:rFonts w:ascii="Verdana" w:hAnsi="Verdana" w:cs="Verdana"/>
            <w:lang w:val="en-US"/>
          </w:rPr>
          <w:tab/>
        </w:r>
      </w:hyperlink>
      <w:r w:rsidR="00295244" w:rsidRPr="00295244">
        <w:rPr>
          <w:lang w:val="en-US"/>
        </w:rPr>
        <w:t>10</w:t>
      </w:r>
    </w:p>
    <w:p w:rsidR="009438D9" w:rsidRPr="00295244" w:rsidRDefault="009438D9" w:rsidP="009438D9">
      <w:pPr>
        <w:pStyle w:val="TOC1"/>
        <w:tabs>
          <w:tab w:val="clear" w:pos="9638"/>
          <w:tab w:val="right" w:leader="dot" w:pos="9026"/>
        </w:tabs>
        <w:rPr>
          <w:rFonts w:ascii="Verdana" w:hAnsi="Verdana" w:cs="Verdana"/>
          <w:lang w:val="en-US"/>
        </w:rPr>
      </w:pPr>
      <w:r w:rsidRPr="00295244">
        <w:rPr>
          <w:rFonts w:ascii="Verdana" w:hAnsi="Verdana" w:cs="Verdana"/>
          <w:lang w:val="en-US"/>
        </w:rPr>
        <w:t>Service level agreement</w:t>
      </w:r>
      <w:hyperlink w:anchor="__RefHeading__1017_1879587080" w:history="1">
        <w:r w:rsidRPr="00295244">
          <w:rPr>
            <w:rFonts w:ascii="Verdana" w:hAnsi="Verdana" w:cs="Verdana"/>
            <w:lang w:val="en-US"/>
          </w:rPr>
          <w:tab/>
        </w:r>
      </w:hyperlink>
      <w:r w:rsidR="00295244" w:rsidRPr="00295244">
        <w:rPr>
          <w:lang w:val="en-US"/>
        </w:rPr>
        <w:t>11</w:t>
      </w:r>
    </w:p>
    <w:p w:rsidR="00000000" w:rsidRDefault="00A258DA">
      <w:pPr>
        <w:pStyle w:val="TOC1"/>
        <w:tabs>
          <w:tab w:val="clear" w:pos="9638"/>
          <w:tab w:val="right" w:leader="dot" w:pos="9026"/>
        </w:tabs>
        <w:rPr>
          <w:rFonts w:ascii="Verdana" w:hAnsi="Verdana" w:cs="Verdana"/>
        </w:rPr>
      </w:pPr>
      <w:r>
        <w:rPr>
          <w:rFonts w:ascii="Verdana" w:hAnsi="Verdana" w:cs="Verdana"/>
        </w:rPr>
        <w:t>Documentatie</w:t>
      </w:r>
      <w:hyperlink w:anchor="__RefHeading__1017_1879587080" w:history="1">
        <w:r>
          <w:rPr>
            <w:rFonts w:ascii="Verdana" w:hAnsi="Verdana" w:cs="Verdana"/>
          </w:rPr>
          <w:tab/>
        </w:r>
      </w:hyperlink>
      <w:r w:rsidR="00295244">
        <w:t>12</w:t>
      </w:r>
    </w:p>
    <w:p w:rsidR="00000000" w:rsidRDefault="00A258DA">
      <w:pPr>
        <w:pStyle w:val="TOC1"/>
        <w:tabs>
          <w:tab w:val="clear" w:pos="9638"/>
          <w:tab w:val="right" w:leader="dot" w:pos="9026"/>
        </w:tabs>
      </w:pPr>
      <w:r>
        <w:rPr>
          <w:rFonts w:ascii="Verdana" w:hAnsi="Verdana" w:cs="Verdana"/>
        </w:rPr>
        <w:t>Geraadpleegde literatuur</w:t>
      </w:r>
      <w:hyperlink w:anchor="__RefHeading__1017_1879587080" w:history="1">
        <w:r>
          <w:rPr>
            <w:rFonts w:ascii="Verdana" w:hAnsi="Verdana" w:cs="Verdana"/>
          </w:rPr>
          <w:tab/>
        </w:r>
      </w:hyperlink>
      <w:r w:rsidR="00295244">
        <w:t>13</w:t>
      </w:r>
    </w:p>
    <w:p w:rsidR="009438D9" w:rsidRDefault="009438D9">
      <w:pPr>
        <w:pStyle w:val="TOC1"/>
        <w:tabs>
          <w:tab w:val="clear" w:pos="9638"/>
          <w:tab w:val="right" w:leader="dot" w:pos="9026"/>
        </w:tabs>
      </w:pPr>
    </w:p>
    <w:p w:rsidR="00000000" w:rsidRDefault="00A258DA">
      <w:pPr>
        <w:pStyle w:val="TOC1"/>
        <w:tabs>
          <w:tab w:val="clear" w:pos="9638"/>
          <w:tab w:val="right" w:leader="dot" w:pos="9026"/>
        </w:tabs>
        <w:rPr>
          <w:rFonts w:ascii="Verdana" w:hAnsi="Verdana" w:cs="Verdana"/>
        </w:rPr>
      </w:pPr>
      <w:r>
        <w:fldChar w:fldCharType="end"/>
      </w:r>
    </w:p>
    <w:p w:rsidR="00000000" w:rsidRDefault="00A258DA">
      <w:pPr>
        <w:pStyle w:val="TOC2"/>
      </w:pPr>
    </w:p>
    <w:p w:rsidR="009438D9" w:rsidRPr="009438D9" w:rsidRDefault="009438D9">
      <w:pPr>
        <w:rPr>
          <w:i/>
          <w:sz w:val="44"/>
          <w:szCs w:val="44"/>
        </w:rPr>
      </w:pPr>
      <w:r>
        <w:br w:type="page"/>
      </w:r>
      <w:r w:rsidRPr="009438D9">
        <w:rPr>
          <w:i/>
          <w:sz w:val="44"/>
          <w:szCs w:val="44"/>
        </w:rPr>
        <w:t>Inleiding</w:t>
      </w:r>
    </w:p>
    <w:p w:rsidR="009438D9" w:rsidRDefault="009438D9"/>
    <w:p w:rsidR="009438D9" w:rsidRDefault="009438D9"/>
    <w:p w:rsidR="009438D9" w:rsidRDefault="009438D9"/>
    <w:p w:rsidR="009438D9" w:rsidRDefault="009438D9">
      <w:pPr>
        <w:rPr>
          <w:rFonts w:ascii="Verdana" w:hAnsi="Verdana"/>
          <w:sz w:val="24"/>
          <w:szCs w:val="24"/>
        </w:rPr>
      </w:pPr>
      <w:r w:rsidRPr="009438D9">
        <w:rPr>
          <w:rFonts w:ascii="Verdana" w:hAnsi="Verdana"/>
          <w:sz w:val="24"/>
          <w:szCs w:val="24"/>
        </w:rPr>
        <w:t xml:space="preserve">Dit </w:t>
      </w:r>
      <w:proofErr w:type="spellStart"/>
      <w:r w:rsidRPr="009438D9">
        <w:rPr>
          <w:rFonts w:ascii="Verdana" w:hAnsi="Verdana"/>
          <w:sz w:val="24"/>
          <w:szCs w:val="24"/>
        </w:rPr>
        <w:t>functional</w:t>
      </w:r>
      <w:proofErr w:type="spellEnd"/>
      <w:r w:rsidRPr="009438D9">
        <w:rPr>
          <w:rFonts w:ascii="Verdana" w:hAnsi="Verdana"/>
          <w:sz w:val="24"/>
          <w:szCs w:val="24"/>
        </w:rPr>
        <w:t xml:space="preserve"> design gaat u uitleggen wat de functies zijn van een Wi-Fi-netwerk in een vliegtuig. Daarna zullen we u ook uitleggen wat er achter de schermen plaats vindt. Deze functies zijn voor elke doelgroep gericht, voor een klein kind wat een online spelletje kan spelen, een tiener die surft op het </w:t>
      </w:r>
      <w:proofErr w:type="spellStart"/>
      <w:r w:rsidRPr="009438D9">
        <w:rPr>
          <w:rFonts w:ascii="Verdana" w:hAnsi="Verdana"/>
          <w:sz w:val="24"/>
          <w:szCs w:val="24"/>
        </w:rPr>
        <w:t>social</w:t>
      </w:r>
      <w:proofErr w:type="spellEnd"/>
      <w:r w:rsidRPr="009438D9">
        <w:rPr>
          <w:rFonts w:ascii="Verdana" w:hAnsi="Verdana"/>
          <w:sz w:val="24"/>
          <w:szCs w:val="24"/>
        </w:rPr>
        <w:t xml:space="preserve"> media tot de volwassenen die bijvoorbeeld het nieuws willen lezen.</w:t>
      </w:r>
    </w:p>
    <w:p w:rsidR="009438D9" w:rsidRPr="00295244" w:rsidRDefault="009438D9" w:rsidP="009438D9">
      <w:pPr>
        <w:rPr>
          <w:rFonts w:cs="Arial"/>
          <w:i/>
          <w:sz w:val="44"/>
          <w:szCs w:val="44"/>
        </w:rPr>
      </w:pPr>
      <w:r>
        <w:rPr>
          <w:rFonts w:ascii="Verdana" w:hAnsi="Verdana"/>
          <w:sz w:val="24"/>
          <w:szCs w:val="24"/>
        </w:rPr>
        <w:br w:type="page"/>
      </w:r>
      <w:r w:rsidRPr="00295244">
        <w:rPr>
          <w:rFonts w:cs="Arial"/>
          <w:i/>
          <w:sz w:val="44"/>
          <w:szCs w:val="44"/>
        </w:rPr>
        <w:t>WI-FI</w:t>
      </w:r>
    </w:p>
    <w:p w:rsidR="009438D9" w:rsidRDefault="009438D9" w:rsidP="009438D9">
      <w:pPr>
        <w:rPr>
          <w:rFonts w:ascii="Verdana" w:hAnsi="Verdana"/>
          <w:sz w:val="24"/>
          <w:szCs w:val="24"/>
        </w:rPr>
      </w:pPr>
    </w:p>
    <w:p w:rsidR="009438D9" w:rsidRDefault="009438D9" w:rsidP="009438D9">
      <w:pPr>
        <w:rPr>
          <w:rFonts w:ascii="Verdana" w:hAnsi="Verdana"/>
          <w:sz w:val="24"/>
          <w:szCs w:val="24"/>
        </w:rPr>
      </w:pPr>
    </w:p>
    <w:p w:rsidR="009438D9" w:rsidRPr="009438D9" w:rsidRDefault="009438D9" w:rsidP="009438D9">
      <w:pPr>
        <w:rPr>
          <w:rFonts w:ascii="Verdana" w:hAnsi="Verdana"/>
          <w:sz w:val="24"/>
          <w:szCs w:val="24"/>
        </w:rPr>
      </w:pPr>
      <w:r w:rsidRPr="009438D9">
        <w:rPr>
          <w:rFonts w:ascii="Verdana" w:hAnsi="Verdana"/>
          <w:sz w:val="24"/>
          <w:szCs w:val="24"/>
        </w:rPr>
        <w:t xml:space="preserve">Na contact de hebben gehad met onze opdracht gever corendon is het </w:t>
      </w:r>
    </w:p>
    <w:p w:rsidR="009438D9" w:rsidRPr="009438D9" w:rsidRDefault="009438D9" w:rsidP="009438D9">
      <w:pPr>
        <w:rPr>
          <w:rFonts w:ascii="Verdana" w:hAnsi="Verdana"/>
          <w:sz w:val="24"/>
          <w:szCs w:val="24"/>
        </w:rPr>
      </w:pPr>
      <w:r w:rsidRPr="009438D9">
        <w:rPr>
          <w:rFonts w:ascii="Verdana" w:hAnsi="Verdana"/>
          <w:sz w:val="24"/>
          <w:szCs w:val="24"/>
        </w:rPr>
        <w:t xml:space="preserve">duidelijk dat zij een Wi-Fi systeem willen bevestigen in al hun vliegtuigen. </w:t>
      </w:r>
    </w:p>
    <w:p w:rsidR="009438D9" w:rsidRPr="009438D9" w:rsidRDefault="009438D9" w:rsidP="009438D9">
      <w:pPr>
        <w:rPr>
          <w:rFonts w:ascii="Verdana" w:hAnsi="Verdana"/>
          <w:sz w:val="24"/>
          <w:szCs w:val="24"/>
        </w:rPr>
      </w:pPr>
      <w:r w:rsidRPr="009438D9">
        <w:rPr>
          <w:rFonts w:ascii="Verdana" w:hAnsi="Verdana"/>
          <w:sz w:val="24"/>
          <w:szCs w:val="24"/>
        </w:rPr>
        <w:t xml:space="preserve">Op dit moment bestaat de vloot van corendon uit 9 </w:t>
      </w:r>
      <w:proofErr w:type="spellStart"/>
      <w:r w:rsidRPr="009438D9">
        <w:rPr>
          <w:rFonts w:ascii="Verdana" w:hAnsi="Verdana"/>
          <w:sz w:val="24"/>
          <w:szCs w:val="24"/>
        </w:rPr>
        <w:t>boeings</w:t>
      </w:r>
      <w:proofErr w:type="spellEnd"/>
      <w:r w:rsidRPr="009438D9">
        <w:rPr>
          <w:rFonts w:ascii="Verdana" w:hAnsi="Verdana"/>
          <w:sz w:val="24"/>
          <w:szCs w:val="24"/>
        </w:rPr>
        <w:t xml:space="preserve"> 737 - 800 </w:t>
      </w:r>
    </w:p>
    <w:p w:rsidR="009438D9" w:rsidRPr="009438D9" w:rsidRDefault="009438D9" w:rsidP="009438D9">
      <w:pPr>
        <w:rPr>
          <w:rFonts w:ascii="Verdana" w:hAnsi="Verdana"/>
          <w:sz w:val="24"/>
          <w:szCs w:val="24"/>
        </w:rPr>
      </w:pPr>
      <w:r w:rsidRPr="009438D9">
        <w:rPr>
          <w:rFonts w:ascii="Verdana" w:hAnsi="Verdana"/>
          <w:sz w:val="24"/>
          <w:szCs w:val="24"/>
        </w:rPr>
        <w:t xml:space="preserve">modellen, waarvan later de </w:t>
      </w:r>
      <w:r w:rsidR="003F1622" w:rsidRPr="009438D9">
        <w:rPr>
          <w:rFonts w:ascii="Verdana" w:hAnsi="Verdana"/>
          <w:sz w:val="24"/>
          <w:szCs w:val="24"/>
        </w:rPr>
        <w:t>precieze</w:t>
      </w:r>
      <w:r w:rsidRPr="009438D9">
        <w:rPr>
          <w:rFonts w:ascii="Verdana" w:hAnsi="Verdana"/>
          <w:sz w:val="24"/>
          <w:szCs w:val="24"/>
        </w:rPr>
        <w:t xml:space="preserve"> </w:t>
      </w:r>
      <w:r w:rsidR="003F1622" w:rsidRPr="009438D9">
        <w:rPr>
          <w:rFonts w:ascii="Verdana" w:hAnsi="Verdana"/>
          <w:sz w:val="24"/>
          <w:szCs w:val="24"/>
        </w:rPr>
        <w:t>specificaties</w:t>
      </w:r>
      <w:r w:rsidRPr="009438D9">
        <w:rPr>
          <w:rFonts w:ascii="Verdana" w:hAnsi="Verdana"/>
          <w:sz w:val="24"/>
          <w:szCs w:val="24"/>
        </w:rPr>
        <w:t xml:space="preserve"> zal worden toegelicht. </w:t>
      </w:r>
    </w:p>
    <w:p w:rsidR="009438D9" w:rsidRPr="009438D9" w:rsidRDefault="009438D9" w:rsidP="009438D9">
      <w:pPr>
        <w:rPr>
          <w:rFonts w:ascii="Verdana" w:hAnsi="Verdana"/>
          <w:sz w:val="24"/>
          <w:szCs w:val="24"/>
        </w:rPr>
      </w:pPr>
      <w:r w:rsidRPr="009438D9">
        <w:rPr>
          <w:rFonts w:ascii="Verdana" w:hAnsi="Verdana"/>
          <w:sz w:val="24"/>
          <w:szCs w:val="24"/>
        </w:rPr>
        <w:t xml:space="preserve">Wij hebben gezien dat veel dingen op de grond al aanwezig zijn zoals een </w:t>
      </w:r>
    </w:p>
    <w:p w:rsidR="009438D9" w:rsidRPr="009438D9" w:rsidRDefault="009438D9" w:rsidP="009438D9">
      <w:pPr>
        <w:rPr>
          <w:rFonts w:ascii="Verdana" w:hAnsi="Verdana"/>
          <w:sz w:val="24"/>
          <w:szCs w:val="24"/>
        </w:rPr>
      </w:pPr>
      <w:r w:rsidRPr="009438D9">
        <w:rPr>
          <w:rFonts w:ascii="Verdana" w:hAnsi="Verdana"/>
          <w:sz w:val="24"/>
          <w:szCs w:val="24"/>
        </w:rPr>
        <w:t xml:space="preserve">data base die wij kunne gebruiken. Deze internet verbinding zal worden gerealiseerd met gebruik van </w:t>
      </w:r>
      <w:r w:rsidR="003F1622" w:rsidRPr="009438D9">
        <w:rPr>
          <w:rFonts w:ascii="Verdana" w:hAnsi="Verdana"/>
          <w:sz w:val="24"/>
          <w:szCs w:val="24"/>
        </w:rPr>
        <w:t>satellieten</w:t>
      </w:r>
      <w:r w:rsidRPr="009438D9">
        <w:rPr>
          <w:rFonts w:ascii="Verdana" w:hAnsi="Verdana"/>
          <w:sz w:val="24"/>
          <w:szCs w:val="24"/>
        </w:rPr>
        <w:t>.</w:t>
      </w:r>
      <w:r w:rsidR="003F1622">
        <w:rPr>
          <w:rFonts w:ascii="Verdana" w:hAnsi="Verdana"/>
          <w:sz w:val="24"/>
          <w:szCs w:val="24"/>
        </w:rPr>
        <w:t xml:space="preserve"> </w:t>
      </w:r>
      <w:r w:rsidRPr="009438D9">
        <w:rPr>
          <w:rFonts w:ascii="Verdana" w:hAnsi="Verdana"/>
          <w:sz w:val="24"/>
          <w:szCs w:val="24"/>
        </w:rPr>
        <w:t>De verspreiding van de Wi-Fi zul</w:t>
      </w:r>
      <w:r w:rsidR="003F1622">
        <w:rPr>
          <w:rFonts w:ascii="Verdana" w:hAnsi="Verdana"/>
          <w:sz w:val="24"/>
          <w:szCs w:val="24"/>
        </w:rPr>
        <w:t xml:space="preserve">len wij doen doormiddel van de </w:t>
      </w:r>
      <w:proofErr w:type="spellStart"/>
      <w:r w:rsidR="003F1622">
        <w:rPr>
          <w:rFonts w:ascii="Verdana" w:hAnsi="Verdana"/>
          <w:sz w:val="24"/>
          <w:szCs w:val="24"/>
        </w:rPr>
        <w:t>R</w:t>
      </w:r>
      <w:r w:rsidRPr="009438D9">
        <w:rPr>
          <w:rFonts w:ascii="Verdana" w:hAnsi="Verdana"/>
          <w:sz w:val="24"/>
          <w:szCs w:val="24"/>
        </w:rPr>
        <w:t>aspberry</w:t>
      </w:r>
      <w:proofErr w:type="spellEnd"/>
      <w:r w:rsidRPr="009438D9">
        <w:rPr>
          <w:rFonts w:ascii="Verdana" w:hAnsi="Verdana"/>
          <w:sz w:val="24"/>
          <w:szCs w:val="24"/>
        </w:rPr>
        <w:t xml:space="preserve"> Pi met een internet adapter zodat hij als acces point werkt. </w:t>
      </w:r>
    </w:p>
    <w:p w:rsidR="009438D9" w:rsidRPr="00295244" w:rsidRDefault="009438D9" w:rsidP="009438D9">
      <w:pPr>
        <w:rPr>
          <w:rFonts w:cs="Arial"/>
          <w:i/>
          <w:sz w:val="44"/>
          <w:szCs w:val="44"/>
        </w:rPr>
      </w:pPr>
      <w:r>
        <w:rPr>
          <w:rFonts w:ascii="Verdana" w:hAnsi="Verdana"/>
          <w:sz w:val="24"/>
          <w:szCs w:val="24"/>
        </w:rPr>
        <w:br w:type="page"/>
      </w:r>
      <w:proofErr w:type="spellStart"/>
      <w:r w:rsidRPr="00295244">
        <w:rPr>
          <w:rFonts w:cs="Arial"/>
          <w:i/>
          <w:sz w:val="44"/>
          <w:szCs w:val="44"/>
        </w:rPr>
        <w:t>Captive</w:t>
      </w:r>
      <w:proofErr w:type="spellEnd"/>
      <w:r w:rsidRPr="00295244">
        <w:rPr>
          <w:rFonts w:cs="Arial"/>
          <w:i/>
          <w:sz w:val="44"/>
          <w:szCs w:val="44"/>
        </w:rPr>
        <w:t xml:space="preserve"> portal</w:t>
      </w:r>
    </w:p>
    <w:p w:rsidR="009438D9" w:rsidRDefault="009438D9" w:rsidP="009438D9">
      <w:pPr>
        <w:rPr>
          <w:rFonts w:ascii="Verdana" w:hAnsi="Verdana"/>
          <w:sz w:val="24"/>
          <w:szCs w:val="24"/>
        </w:rPr>
      </w:pPr>
    </w:p>
    <w:p w:rsidR="009438D9" w:rsidRDefault="009438D9" w:rsidP="009438D9">
      <w:pPr>
        <w:rPr>
          <w:rFonts w:ascii="Verdana" w:hAnsi="Verdana"/>
          <w:sz w:val="24"/>
          <w:szCs w:val="24"/>
        </w:rPr>
      </w:pPr>
    </w:p>
    <w:p w:rsidR="009438D9" w:rsidRPr="009438D9" w:rsidRDefault="009438D9" w:rsidP="009438D9">
      <w:pPr>
        <w:rPr>
          <w:rFonts w:ascii="Verdana" w:hAnsi="Verdana"/>
          <w:sz w:val="24"/>
          <w:szCs w:val="24"/>
        </w:rPr>
      </w:pPr>
      <w:r w:rsidRPr="009438D9">
        <w:rPr>
          <w:rFonts w:ascii="Verdana" w:hAnsi="Verdana"/>
          <w:sz w:val="24"/>
          <w:szCs w:val="24"/>
        </w:rPr>
        <w:t xml:space="preserve">De </w:t>
      </w:r>
      <w:proofErr w:type="spellStart"/>
      <w:r w:rsidRPr="009438D9">
        <w:rPr>
          <w:rFonts w:ascii="Verdana" w:hAnsi="Verdana"/>
          <w:sz w:val="24"/>
          <w:szCs w:val="24"/>
        </w:rPr>
        <w:t>captive</w:t>
      </w:r>
      <w:proofErr w:type="spellEnd"/>
      <w:r w:rsidRPr="009438D9">
        <w:rPr>
          <w:rFonts w:ascii="Verdana" w:hAnsi="Verdana"/>
          <w:sz w:val="24"/>
          <w:szCs w:val="24"/>
        </w:rPr>
        <w:t xml:space="preserve"> portal is het eerste wat een gebruiker te zien krijgt nadat hij/zij het </w:t>
      </w:r>
      <w:r w:rsidR="003F1622" w:rsidRPr="009438D9">
        <w:rPr>
          <w:rFonts w:ascii="Verdana" w:hAnsi="Verdana"/>
          <w:sz w:val="24"/>
          <w:szCs w:val="24"/>
        </w:rPr>
        <w:t>Wi-Fi</w:t>
      </w:r>
      <w:r w:rsidRPr="009438D9">
        <w:rPr>
          <w:rFonts w:ascii="Verdana" w:hAnsi="Verdana"/>
          <w:sz w:val="24"/>
          <w:szCs w:val="24"/>
        </w:rPr>
        <w:t xml:space="preserve">-netwerk van het vliegtuig heeft geselecteerd. De gebruiker krijgt hier eventueel de mogelijkheid om in te loggen. Dit </w:t>
      </w:r>
    </w:p>
    <w:p w:rsidR="009438D9" w:rsidRDefault="009438D9" w:rsidP="009438D9">
      <w:pPr>
        <w:rPr>
          <w:rFonts w:ascii="Verdana" w:hAnsi="Verdana"/>
          <w:sz w:val="24"/>
          <w:szCs w:val="24"/>
        </w:rPr>
      </w:pPr>
      <w:r w:rsidRPr="009438D9">
        <w:rPr>
          <w:rFonts w:ascii="Verdana" w:hAnsi="Verdana"/>
          <w:sz w:val="24"/>
          <w:szCs w:val="24"/>
        </w:rPr>
        <w:t xml:space="preserve">kan uiteraard alleen </w:t>
      </w:r>
      <w:r w:rsidR="003F1622" w:rsidRPr="009438D9">
        <w:rPr>
          <w:rFonts w:ascii="Verdana" w:hAnsi="Verdana"/>
          <w:sz w:val="24"/>
          <w:szCs w:val="24"/>
        </w:rPr>
        <w:t>wanneer</w:t>
      </w:r>
      <w:r w:rsidRPr="009438D9">
        <w:rPr>
          <w:rFonts w:ascii="Verdana" w:hAnsi="Verdana"/>
          <w:sz w:val="24"/>
          <w:szCs w:val="24"/>
        </w:rPr>
        <w:t xml:space="preserve"> de gebruiker zijn/haar inloggegevens heeft ontvangen na de betaling. Als de klant heeft betaald worden de gegevens opgeslagen in de database. Als de gebruiker in zijn adresbalk een URL invoert zonder dat hij heeft ingelogd wordt hij verwezen naar de pagina waar je kan inloggen. Als de gebruiker is ingelogd kan hij/zij vrij op internet gaan surfen.</w:t>
      </w:r>
    </w:p>
    <w:p w:rsidR="009438D9" w:rsidRPr="009438D9" w:rsidRDefault="009438D9" w:rsidP="009438D9">
      <w:pPr>
        <w:rPr>
          <w:rFonts w:ascii="Verdana" w:hAnsi="Verdana"/>
          <w:sz w:val="24"/>
          <w:szCs w:val="24"/>
        </w:rPr>
      </w:pPr>
    </w:p>
    <w:p w:rsidR="009438D9" w:rsidRPr="009438D9" w:rsidRDefault="009438D9" w:rsidP="009438D9">
      <w:pPr>
        <w:rPr>
          <w:rFonts w:ascii="Verdana" w:hAnsi="Verdana"/>
          <w:sz w:val="24"/>
          <w:szCs w:val="24"/>
        </w:rPr>
      </w:pPr>
    </w:p>
    <w:p w:rsidR="009438D9" w:rsidRPr="009438D9" w:rsidRDefault="009438D9" w:rsidP="009438D9">
      <w:pPr>
        <w:rPr>
          <w:rFonts w:ascii="Verdana" w:hAnsi="Verdana"/>
          <w:sz w:val="24"/>
          <w:szCs w:val="24"/>
        </w:rPr>
      </w:pPr>
    </w:p>
    <w:p w:rsidR="009438D9" w:rsidRDefault="009438D9" w:rsidP="009438D9">
      <w:pPr>
        <w:rPr>
          <w:rFonts w:ascii="Verdana" w:hAnsi="Verdana"/>
          <w:sz w:val="24"/>
          <w:szCs w:val="24"/>
        </w:rPr>
      </w:pPr>
    </w:p>
    <w:p w:rsidR="009438D9" w:rsidRDefault="009438D9" w:rsidP="009438D9">
      <w:pPr>
        <w:ind w:firstLine="708"/>
        <w:rPr>
          <w:rFonts w:ascii="Verdana" w:hAnsi="Verdana"/>
          <w:sz w:val="24"/>
          <w:szCs w:val="24"/>
        </w:rPr>
      </w:pPr>
    </w:p>
    <w:p w:rsidR="009438D9" w:rsidRPr="009438D9" w:rsidRDefault="009438D9" w:rsidP="009438D9">
      <w:pPr>
        <w:rPr>
          <w:rFonts w:ascii="Verdana" w:hAnsi="Verdana"/>
          <w:sz w:val="24"/>
          <w:szCs w:val="24"/>
        </w:rPr>
      </w:pPr>
      <w:r w:rsidRPr="009438D9">
        <w:rPr>
          <w:rFonts w:ascii="Verdana" w:hAnsi="Verdana"/>
          <w:sz w:val="24"/>
          <w:szCs w:val="24"/>
        </w:rPr>
        <w:br w:type="page"/>
      </w:r>
      <w:r w:rsidRPr="009438D9">
        <w:rPr>
          <w:rFonts w:ascii="Verdana" w:hAnsi="Verdana"/>
          <w:sz w:val="24"/>
          <w:szCs w:val="24"/>
        </w:rPr>
        <w:t xml:space="preserve"> </w:t>
      </w:r>
    </w:p>
    <w:p w:rsidR="009438D9" w:rsidRPr="00295244" w:rsidRDefault="009438D9" w:rsidP="009438D9">
      <w:pPr>
        <w:rPr>
          <w:rFonts w:cs="Arial"/>
          <w:i/>
          <w:sz w:val="44"/>
          <w:szCs w:val="44"/>
        </w:rPr>
      </w:pPr>
      <w:r w:rsidRPr="00295244">
        <w:rPr>
          <w:rFonts w:cs="Arial"/>
          <w:i/>
          <w:sz w:val="44"/>
          <w:szCs w:val="44"/>
        </w:rPr>
        <w:t xml:space="preserve">Safety </w:t>
      </w:r>
    </w:p>
    <w:p w:rsidR="009438D9" w:rsidRPr="009438D9" w:rsidRDefault="003F1622" w:rsidP="009438D9">
      <w:pPr>
        <w:rPr>
          <w:rFonts w:ascii="Verdana" w:hAnsi="Verdana"/>
          <w:sz w:val="24"/>
          <w:szCs w:val="24"/>
        </w:rPr>
      </w:pPr>
      <w:r>
        <w:rPr>
          <w:rFonts w:ascii="Verdana" w:hAnsi="Verdana"/>
          <w:sz w:val="24"/>
          <w:szCs w:val="24"/>
        </w:rPr>
        <w:br/>
      </w:r>
    </w:p>
    <w:p w:rsidR="00295244" w:rsidRDefault="009438D9" w:rsidP="009438D9">
      <w:pPr>
        <w:rPr>
          <w:rFonts w:ascii="Verdana" w:hAnsi="Verdana"/>
          <w:sz w:val="24"/>
          <w:szCs w:val="24"/>
        </w:rPr>
      </w:pPr>
      <w:r w:rsidRPr="009438D9">
        <w:rPr>
          <w:rFonts w:ascii="Verdana" w:hAnsi="Verdana"/>
          <w:sz w:val="24"/>
          <w:szCs w:val="24"/>
        </w:rPr>
        <w:t xml:space="preserve">De veiligheid moet natuurlijk op een hoog niveau zijn. Hiervoor zijn wij van plan een firewall te maken die werkt met </w:t>
      </w:r>
      <w:r w:rsidR="003F1622">
        <w:rPr>
          <w:rFonts w:ascii="Verdana" w:hAnsi="Verdana"/>
          <w:sz w:val="24"/>
          <w:szCs w:val="24"/>
        </w:rPr>
        <w:t>IP-</w:t>
      </w:r>
      <w:proofErr w:type="spellStart"/>
      <w:r w:rsidR="003F1622">
        <w:rPr>
          <w:rFonts w:ascii="Verdana" w:hAnsi="Verdana"/>
          <w:sz w:val="24"/>
          <w:szCs w:val="24"/>
        </w:rPr>
        <w:t>tabels</w:t>
      </w:r>
      <w:proofErr w:type="spellEnd"/>
      <w:r w:rsidR="003F1622">
        <w:rPr>
          <w:rFonts w:ascii="Verdana" w:hAnsi="Verdana"/>
          <w:sz w:val="24"/>
          <w:szCs w:val="24"/>
        </w:rPr>
        <w:t xml:space="preserve"> op onze </w:t>
      </w:r>
      <w:proofErr w:type="spellStart"/>
      <w:r w:rsidR="003F1622">
        <w:rPr>
          <w:rFonts w:ascii="Verdana" w:hAnsi="Verdana"/>
          <w:sz w:val="24"/>
          <w:szCs w:val="24"/>
        </w:rPr>
        <w:t>R</w:t>
      </w:r>
      <w:r w:rsidRPr="009438D9">
        <w:rPr>
          <w:rFonts w:ascii="Verdana" w:hAnsi="Verdana"/>
          <w:sz w:val="24"/>
          <w:szCs w:val="24"/>
        </w:rPr>
        <w:t>aspberry</w:t>
      </w:r>
      <w:proofErr w:type="spellEnd"/>
      <w:r w:rsidRPr="009438D9">
        <w:rPr>
          <w:rFonts w:ascii="Verdana" w:hAnsi="Verdana"/>
          <w:sz w:val="24"/>
          <w:szCs w:val="24"/>
        </w:rPr>
        <w:t xml:space="preserve"> Pi. De verbinding zal in eerste instantie de gebruiker naar een </w:t>
      </w:r>
      <w:proofErr w:type="spellStart"/>
      <w:r w:rsidRPr="009438D9">
        <w:rPr>
          <w:rFonts w:ascii="Verdana" w:hAnsi="Verdana"/>
          <w:sz w:val="24"/>
          <w:szCs w:val="24"/>
        </w:rPr>
        <w:t>Captive</w:t>
      </w:r>
      <w:proofErr w:type="spellEnd"/>
      <w:r w:rsidRPr="009438D9">
        <w:rPr>
          <w:rFonts w:ascii="Verdana" w:hAnsi="Verdana"/>
          <w:sz w:val="24"/>
          <w:szCs w:val="24"/>
        </w:rPr>
        <w:t xml:space="preserve"> portal. (zie kopje hierboven) De </w:t>
      </w:r>
      <w:r w:rsidR="003F1622" w:rsidRPr="009438D9">
        <w:rPr>
          <w:rFonts w:ascii="Verdana" w:hAnsi="Verdana"/>
          <w:sz w:val="24"/>
          <w:szCs w:val="24"/>
        </w:rPr>
        <w:t>apparaat</w:t>
      </w:r>
      <w:r w:rsidRPr="009438D9">
        <w:rPr>
          <w:rFonts w:ascii="Verdana" w:hAnsi="Verdana"/>
          <w:sz w:val="24"/>
          <w:szCs w:val="24"/>
        </w:rPr>
        <w:t xml:space="preserve"> aantallen zullen worden gelimiteerd tot 1 apparaat per gebruiker, mis</w:t>
      </w:r>
      <w:r w:rsidR="003F1622">
        <w:rPr>
          <w:rFonts w:ascii="Verdana" w:hAnsi="Verdana"/>
          <w:sz w:val="24"/>
          <w:szCs w:val="24"/>
        </w:rPr>
        <w:t>s</w:t>
      </w:r>
      <w:r w:rsidRPr="009438D9">
        <w:rPr>
          <w:rFonts w:ascii="Verdana" w:hAnsi="Verdana"/>
          <w:sz w:val="24"/>
          <w:szCs w:val="24"/>
        </w:rPr>
        <w:t>chien dat dit later nog kan worden gewijzigd</w:t>
      </w:r>
      <w:r w:rsidR="003F1622">
        <w:rPr>
          <w:rFonts w:ascii="Verdana" w:hAnsi="Verdana"/>
          <w:sz w:val="24"/>
          <w:szCs w:val="24"/>
        </w:rPr>
        <w:t>.</w:t>
      </w:r>
    </w:p>
    <w:p w:rsidR="00295244" w:rsidRPr="00295244" w:rsidRDefault="00295244" w:rsidP="00295244">
      <w:pPr>
        <w:rPr>
          <w:rFonts w:cs="Arial"/>
          <w:i/>
          <w:sz w:val="44"/>
          <w:szCs w:val="44"/>
          <w:lang w:val="en-US"/>
        </w:rPr>
      </w:pPr>
      <w:r w:rsidRPr="003F1622">
        <w:rPr>
          <w:rFonts w:ascii="Verdana" w:hAnsi="Verdana"/>
          <w:sz w:val="24"/>
          <w:szCs w:val="24"/>
        </w:rPr>
        <w:br w:type="page"/>
      </w:r>
      <w:r w:rsidRPr="00295244">
        <w:rPr>
          <w:rFonts w:cs="Arial"/>
          <w:i/>
          <w:sz w:val="44"/>
          <w:szCs w:val="44"/>
          <w:lang w:val="en-US"/>
        </w:rPr>
        <w:t>Requirements</w:t>
      </w:r>
    </w:p>
    <w:p w:rsidR="00295244" w:rsidRDefault="003F1622" w:rsidP="00295244">
      <w:pPr>
        <w:rPr>
          <w:rFonts w:ascii="Verdana" w:hAnsi="Verdana"/>
          <w:sz w:val="24"/>
          <w:szCs w:val="24"/>
          <w:lang w:val="en-US"/>
        </w:rPr>
      </w:pPr>
      <w:r>
        <w:rPr>
          <w:rFonts w:ascii="Verdana" w:hAnsi="Verdana"/>
          <w:sz w:val="24"/>
          <w:szCs w:val="24"/>
          <w:lang w:val="en-US"/>
        </w:rPr>
        <w:br/>
      </w:r>
    </w:p>
    <w:p w:rsidR="00295244" w:rsidRPr="00295244" w:rsidRDefault="00295244" w:rsidP="00295244">
      <w:pPr>
        <w:rPr>
          <w:rFonts w:ascii="Verdana" w:hAnsi="Verdana"/>
          <w:sz w:val="24"/>
          <w:szCs w:val="24"/>
          <w:u w:val="single"/>
          <w:lang w:val="en-US"/>
        </w:rPr>
      </w:pPr>
      <w:r w:rsidRPr="00295244">
        <w:rPr>
          <w:rFonts w:ascii="Verdana" w:hAnsi="Verdana"/>
          <w:sz w:val="24"/>
          <w:szCs w:val="24"/>
          <w:u w:val="single"/>
          <w:lang w:val="en-US"/>
        </w:rPr>
        <w:t>Functional requirements</w:t>
      </w:r>
      <w:r>
        <w:rPr>
          <w:rFonts w:ascii="Verdana" w:hAnsi="Verdana"/>
          <w:sz w:val="24"/>
          <w:szCs w:val="24"/>
          <w:u w:val="single"/>
          <w:lang w:val="en-US"/>
        </w:rPr>
        <w:br/>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Provide detailed technical specifications for required infrastructure as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outlined below.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The system must have an </w:t>
      </w:r>
      <w:proofErr w:type="spellStart"/>
      <w:r w:rsidRPr="00295244">
        <w:rPr>
          <w:rFonts w:ascii="Verdana" w:hAnsi="Verdana"/>
          <w:sz w:val="24"/>
          <w:szCs w:val="24"/>
          <w:lang w:val="en-US"/>
        </w:rPr>
        <w:t>easy</w:t>
      </w:r>
      <w:proofErr w:type="spellEnd"/>
      <w:r w:rsidRPr="00295244">
        <w:rPr>
          <w:rFonts w:ascii="Verdana" w:hAnsi="Verdana"/>
          <w:sz w:val="24"/>
          <w:szCs w:val="24"/>
          <w:lang w:val="en-US"/>
        </w:rPr>
        <w:t xml:space="preserve"> of use operating system for controlling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the demands if they change afterwards.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It must have a decent safety, so no one can see all user data without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permission.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The database must have an option to be changed for the user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information continuously changing.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User data must be entered before use of the system (</w:t>
      </w:r>
      <w:proofErr w:type="spellStart"/>
      <w:r w:rsidRPr="00295244">
        <w:rPr>
          <w:rFonts w:ascii="Verdana" w:hAnsi="Verdana"/>
          <w:sz w:val="24"/>
          <w:szCs w:val="24"/>
          <w:lang w:val="en-US"/>
        </w:rPr>
        <w:t>WiFi</w:t>
      </w:r>
      <w:proofErr w:type="spellEnd"/>
      <w:r w:rsidRPr="00295244">
        <w:rPr>
          <w:rFonts w:ascii="Verdana" w:hAnsi="Verdana"/>
          <w:sz w:val="24"/>
          <w:szCs w:val="24"/>
          <w:lang w:val="en-US"/>
        </w:rPr>
        <w:t xml:space="preserv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Members of the data entry should be able to enter data and approve it.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Members of administrators should be able to delete requests but not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enter or approve it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Interface should be </w:t>
      </w:r>
      <w:proofErr w:type="spellStart"/>
      <w:r w:rsidRPr="00295244">
        <w:rPr>
          <w:rFonts w:ascii="Verdana" w:hAnsi="Verdana"/>
          <w:sz w:val="24"/>
          <w:szCs w:val="24"/>
          <w:lang w:val="en-US"/>
        </w:rPr>
        <w:t>easy</w:t>
      </w:r>
      <w:proofErr w:type="spellEnd"/>
      <w:r w:rsidRPr="00295244">
        <w:rPr>
          <w:rFonts w:ascii="Verdana" w:hAnsi="Verdana"/>
          <w:sz w:val="24"/>
          <w:szCs w:val="24"/>
          <w:lang w:val="en-US"/>
        </w:rPr>
        <w:t xml:space="preserve"> of use, meaning that everyday people can sign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in with not much effort.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Want to have limited access in internet use, but might be added later in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process( to prevent abuse and keep a good speed flowing)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 Want to have a redirect in one turn from entering the website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conforming the request and then go the original website, this tool might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be added later, for now the user will be directed to a portal.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•The user must pay first in order to receive access to the internet.</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•The user can only be logged in with one device at the same time. If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someone switches from device, the previous device gets kicked off the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internet, and the new device can have access. </w:t>
      </w:r>
      <w:r>
        <w:rPr>
          <w:rFonts w:ascii="Verdana" w:hAnsi="Verdana"/>
          <w:sz w:val="24"/>
          <w:szCs w:val="24"/>
          <w:lang w:val="en-US"/>
        </w:rPr>
        <w:br/>
      </w:r>
      <w:r>
        <w:rPr>
          <w:rFonts w:ascii="Verdana" w:hAnsi="Verdana"/>
          <w:sz w:val="24"/>
          <w:szCs w:val="24"/>
          <w:lang w:val="en-US"/>
        </w:rPr>
        <w:br/>
      </w:r>
      <w:r w:rsidRPr="00295244">
        <w:rPr>
          <w:rFonts w:ascii="Verdana" w:hAnsi="Verdana"/>
          <w:sz w:val="24"/>
          <w:szCs w:val="24"/>
          <w:u w:val="single"/>
          <w:lang w:val="en-US"/>
        </w:rPr>
        <w:t>Non-functional requirements</w:t>
      </w:r>
      <w:r>
        <w:rPr>
          <w:rFonts w:ascii="Verdana" w:hAnsi="Verdana"/>
          <w:sz w:val="24"/>
          <w:szCs w:val="24"/>
          <w:lang w:val="en-US"/>
        </w:rPr>
        <w:br/>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Number and type of users; The number of users that can log in at the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same time should be in the range of 150 - 190 users.</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Compatibility; Every type of device should be able to use the Wi-Fi</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including at least(but not excluding others) to following systems; Android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smart phones and tablets, Apple </w:t>
      </w:r>
      <w:proofErr w:type="spellStart"/>
      <w:r w:rsidRPr="00295244">
        <w:rPr>
          <w:rFonts w:ascii="Verdana" w:hAnsi="Verdana"/>
          <w:sz w:val="24"/>
          <w:szCs w:val="24"/>
          <w:lang w:val="en-US"/>
        </w:rPr>
        <w:t>Macbook</w:t>
      </w:r>
      <w:proofErr w:type="spellEnd"/>
      <w:r w:rsidRPr="00295244">
        <w:rPr>
          <w:rFonts w:ascii="Verdana" w:hAnsi="Verdana"/>
          <w:sz w:val="24"/>
          <w:szCs w:val="24"/>
          <w:lang w:val="en-US"/>
        </w:rPr>
        <w:t xml:space="preserve">, </w:t>
      </w:r>
      <w:proofErr w:type="spellStart"/>
      <w:r w:rsidRPr="00295244">
        <w:rPr>
          <w:rFonts w:ascii="Verdana" w:hAnsi="Verdana"/>
          <w:sz w:val="24"/>
          <w:szCs w:val="24"/>
          <w:lang w:val="en-US"/>
        </w:rPr>
        <w:t>Iphone</w:t>
      </w:r>
      <w:proofErr w:type="spellEnd"/>
      <w:r w:rsidRPr="00295244">
        <w:rPr>
          <w:rFonts w:ascii="Verdana" w:hAnsi="Verdana"/>
          <w:sz w:val="24"/>
          <w:szCs w:val="24"/>
          <w:lang w:val="en-US"/>
        </w:rPr>
        <w:t xml:space="preserve">, </w:t>
      </w:r>
      <w:proofErr w:type="spellStart"/>
      <w:r w:rsidRPr="00295244">
        <w:rPr>
          <w:rFonts w:ascii="Verdana" w:hAnsi="Verdana"/>
          <w:sz w:val="24"/>
          <w:szCs w:val="24"/>
          <w:lang w:val="en-US"/>
        </w:rPr>
        <w:t>Ipad</w:t>
      </w:r>
      <w:proofErr w:type="spellEnd"/>
      <w:r w:rsidRPr="00295244">
        <w:rPr>
          <w:rFonts w:ascii="Verdana" w:hAnsi="Verdana"/>
          <w:sz w:val="24"/>
          <w:szCs w:val="24"/>
          <w:lang w:val="en-US"/>
        </w:rPr>
        <w:t xml:space="preserve"> and </w:t>
      </w:r>
      <w:proofErr w:type="spellStart"/>
      <w:r w:rsidRPr="00295244">
        <w:rPr>
          <w:rFonts w:ascii="Verdana" w:hAnsi="Verdana"/>
          <w:sz w:val="24"/>
          <w:szCs w:val="24"/>
          <w:lang w:val="en-US"/>
        </w:rPr>
        <w:t>Ipod</w:t>
      </w:r>
      <w:proofErr w:type="spellEnd"/>
      <w:r w:rsidRPr="00295244">
        <w:rPr>
          <w:rFonts w:ascii="Verdana" w:hAnsi="Verdana"/>
          <w:sz w:val="24"/>
          <w:szCs w:val="24"/>
          <w:lang w:val="en-US"/>
        </w:rPr>
        <w:t xml:space="preserve"> touch,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Windows laptops, tablets and smart phones.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Usability; The system should be easy in use, meaning that a user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understand the procedure within 1 minute even if it the first time using a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hotspot, also it should be able to ask extra information about for example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the costs with a "more info button" on the portal</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Efficiency; the speed should be acceptable meaning webpages of </w:t>
      </w:r>
      <w:proofErr w:type="spellStart"/>
      <w:r w:rsidRPr="00295244">
        <w:rPr>
          <w:rFonts w:ascii="Verdana" w:hAnsi="Verdana"/>
          <w:sz w:val="24"/>
          <w:szCs w:val="24"/>
          <w:lang w:val="en-US"/>
        </w:rPr>
        <w:t>tekst</w:t>
      </w:r>
      <w:proofErr w:type="spellEnd"/>
      <w:r w:rsidRPr="00295244">
        <w:rPr>
          <w:rFonts w:ascii="Verdana" w:hAnsi="Verdana"/>
          <w:sz w:val="24"/>
          <w:szCs w:val="24"/>
          <w:lang w:val="en-US"/>
        </w:rPr>
        <w:t xml:space="preserve">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format(like nu.nl) may take no longer </w:t>
      </w:r>
      <w:proofErr w:type="spellStart"/>
      <w:r w:rsidRPr="00295244">
        <w:rPr>
          <w:rFonts w:ascii="Verdana" w:hAnsi="Verdana"/>
          <w:sz w:val="24"/>
          <w:szCs w:val="24"/>
          <w:lang w:val="en-US"/>
        </w:rPr>
        <w:t>then</w:t>
      </w:r>
      <w:proofErr w:type="spellEnd"/>
      <w:r w:rsidRPr="00295244">
        <w:rPr>
          <w:rFonts w:ascii="Verdana" w:hAnsi="Verdana"/>
          <w:sz w:val="24"/>
          <w:szCs w:val="24"/>
          <w:lang w:val="en-US"/>
        </w:rPr>
        <w:t xml:space="preserve"> 3 seconds to load, pages with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more video and pictures may take no longer </w:t>
      </w:r>
      <w:proofErr w:type="spellStart"/>
      <w:r w:rsidRPr="00295244">
        <w:rPr>
          <w:rFonts w:ascii="Verdana" w:hAnsi="Verdana"/>
          <w:sz w:val="24"/>
          <w:szCs w:val="24"/>
          <w:lang w:val="en-US"/>
        </w:rPr>
        <w:t>then</w:t>
      </w:r>
      <w:proofErr w:type="spellEnd"/>
      <w:r w:rsidRPr="00295244">
        <w:rPr>
          <w:rFonts w:ascii="Verdana" w:hAnsi="Verdana"/>
          <w:sz w:val="24"/>
          <w:szCs w:val="24"/>
          <w:lang w:val="en-US"/>
        </w:rPr>
        <w:t xml:space="preserve"> 7 seconds to load.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Reliability; The up time of the system should no less </w:t>
      </w:r>
      <w:proofErr w:type="spellStart"/>
      <w:r w:rsidRPr="00295244">
        <w:rPr>
          <w:rFonts w:ascii="Verdana" w:hAnsi="Verdana"/>
          <w:sz w:val="24"/>
          <w:szCs w:val="24"/>
          <w:lang w:val="en-US"/>
        </w:rPr>
        <w:t>then</w:t>
      </w:r>
      <w:proofErr w:type="spellEnd"/>
      <w:r w:rsidRPr="00295244">
        <w:rPr>
          <w:rFonts w:ascii="Verdana" w:hAnsi="Verdana"/>
          <w:sz w:val="24"/>
          <w:szCs w:val="24"/>
          <w:lang w:val="en-US"/>
        </w:rPr>
        <w:t xml:space="preserve"> 99,5 percent.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Also the machine should be able to restart easily at the ground if any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errors occur, this will keep the down time less.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Security; the access to the system should only be possible over HTTPS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secure line, with </w:t>
      </w:r>
      <w:proofErr w:type="spellStart"/>
      <w:r w:rsidRPr="00295244">
        <w:rPr>
          <w:rFonts w:ascii="Verdana" w:hAnsi="Verdana"/>
          <w:sz w:val="24"/>
          <w:szCs w:val="24"/>
          <w:lang w:val="en-US"/>
        </w:rPr>
        <w:t>a</w:t>
      </w:r>
      <w:proofErr w:type="spellEnd"/>
      <w:r w:rsidRPr="00295244">
        <w:rPr>
          <w:rFonts w:ascii="Verdana" w:hAnsi="Verdana"/>
          <w:sz w:val="24"/>
          <w:szCs w:val="24"/>
          <w:lang w:val="en-US"/>
        </w:rPr>
        <w:t xml:space="preserve"> added username and password also removing fabric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default accounts, preventing easy access.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Maintainability; a mechanic should be able to replace the device with 1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hour to keep the costs low.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also software mistakes should be able to be fixed on distance as long as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the connection is maintained.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Portability; the device should be small, because it need to fit easy into </w:t>
      </w:r>
    </w:p>
    <w:p w:rsidR="00295244" w:rsidRPr="00295244" w:rsidRDefault="00295244" w:rsidP="00295244">
      <w:pPr>
        <w:rPr>
          <w:rFonts w:ascii="Verdana" w:hAnsi="Verdana"/>
          <w:sz w:val="24"/>
          <w:szCs w:val="24"/>
          <w:lang w:val="en-US"/>
        </w:rPr>
      </w:pPr>
      <w:r w:rsidRPr="00295244">
        <w:rPr>
          <w:rFonts w:ascii="Verdana" w:hAnsi="Verdana"/>
          <w:sz w:val="24"/>
          <w:szCs w:val="24"/>
          <w:lang w:val="en-US"/>
        </w:rPr>
        <w:t xml:space="preserve">the airplane, the requirements of this feature is 15cm x 35cm x 10cm as </w:t>
      </w:r>
    </w:p>
    <w:p w:rsidR="00295244" w:rsidRDefault="00295244" w:rsidP="00295244">
      <w:pPr>
        <w:rPr>
          <w:rFonts w:ascii="Verdana" w:hAnsi="Verdana"/>
          <w:sz w:val="24"/>
          <w:szCs w:val="24"/>
          <w:lang w:val="en-US"/>
        </w:rPr>
      </w:pPr>
      <w:r w:rsidRPr="00295244">
        <w:rPr>
          <w:rFonts w:ascii="Verdana" w:hAnsi="Verdana"/>
          <w:sz w:val="24"/>
          <w:szCs w:val="24"/>
          <w:lang w:val="en-US"/>
        </w:rPr>
        <w:t>delivered by our client (corendon)</w:t>
      </w:r>
    </w:p>
    <w:p w:rsidR="00295244" w:rsidRPr="00295244" w:rsidRDefault="00295244" w:rsidP="00295244">
      <w:pPr>
        <w:rPr>
          <w:rFonts w:ascii="Verdana" w:hAnsi="Verdana" w:cs="Arial"/>
          <w:sz w:val="24"/>
          <w:szCs w:val="24"/>
        </w:rPr>
      </w:pPr>
      <w:r w:rsidRPr="00295244">
        <w:rPr>
          <w:rFonts w:ascii="Verdana" w:hAnsi="Verdana"/>
          <w:sz w:val="24"/>
          <w:szCs w:val="24"/>
        </w:rPr>
        <w:br w:type="page"/>
      </w:r>
      <w:r w:rsidRPr="00295244">
        <w:rPr>
          <w:rFonts w:cs="Arial"/>
          <w:i/>
          <w:sz w:val="44"/>
          <w:szCs w:val="44"/>
        </w:rPr>
        <w:t xml:space="preserve">Fair </w:t>
      </w:r>
      <w:proofErr w:type="spellStart"/>
      <w:r w:rsidRPr="00295244">
        <w:rPr>
          <w:rFonts w:cs="Arial"/>
          <w:i/>
          <w:sz w:val="44"/>
          <w:szCs w:val="44"/>
        </w:rPr>
        <w:t>use</w:t>
      </w:r>
      <w:proofErr w:type="spellEnd"/>
      <w:r w:rsidRPr="00295244">
        <w:rPr>
          <w:rFonts w:cs="Arial"/>
          <w:i/>
          <w:sz w:val="44"/>
          <w:szCs w:val="44"/>
        </w:rPr>
        <w:t xml:space="preserve"> policy</w:t>
      </w:r>
      <w:r w:rsidRPr="00295244">
        <w:rPr>
          <w:rFonts w:cs="Arial"/>
          <w:i/>
          <w:sz w:val="44"/>
          <w:szCs w:val="44"/>
        </w:rPr>
        <w:br/>
      </w:r>
      <w:r w:rsidR="003F1622">
        <w:rPr>
          <w:rFonts w:ascii="Verdana" w:hAnsi="Verdana" w:cs="Arial"/>
          <w:sz w:val="24"/>
          <w:szCs w:val="24"/>
        </w:rPr>
        <w:br/>
      </w:r>
      <w:r w:rsidR="003F1622">
        <w:rPr>
          <w:rFonts w:ascii="Verdana" w:hAnsi="Verdana" w:cs="Arial"/>
          <w:sz w:val="24"/>
          <w:szCs w:val="24"/>
        </w:rPr>
        <w:br/>
      </w:r>
      <w:r w:rsidRPr="00295244">
        <w:rPr>
          <w:rFonts w:ascii="Verdana" w:hAnsi="Verdana" w:cs="Arial"/>
          <w:sz w:val="24"/>
          <w:szCs w:val="24"/>
        </w:rPr>
        <w:t xml:space="preserve">Het is niet de bedoeling dat klanten </w:t>
      </w:r>
      <w:proofErr w:type="spellStart"/>
      <w:r w:rsidRPr="00295244">
        <w:rPr>
          <w:rFonts w:ascii="Verdana" w:hAnsi="Verdana" w:cs="Arial"/>
          <w:sz w:val="24"/>
          <w:szCs w:val="24"/>
        </w:rPr>
        <w:t>oversporig</w:t>
      </w:r>
      <w:proofErr w:type="spellEnd"/>
      <w:r w:rsidRPr="00295244">
        <w:rPr>
          <w:rFonts w:ascii="Verdana" w:hAnsi="Verdana" w:cs="Arial"/>
          <w:sz w:val="24"/>
          <w:szCs w:val="24"/>
        </w:rPr>
        <w:t xml:space="preserve"> veel data gebruiken. Wanneer dit wel gebeurd, krijgt het cabine personeel een melding hiervan. Die kunnen de gebruiker er dan op wijzen dat hij/zij te </w:t>
      </w:r>
    </w:p>
    <w:p w:rsidR="00295244" w:rsidRPr="00295244" w:rsidRDefault="00295244" w:rsidP="00295244">
      <w:pPr>
        <w:rPr>
          <w:rFonts w:ascii="Verdana" w:hAnsi="Verdana" w:cs="Arial"/>
          <w:i/>
          <w:sz w:val="24"/>
          <w:szCs w:val="24"/>
        </w:rPr>
      </w:pPr>
      <w:r w:rsidRPr="00295244">
        <w:rPr>
          <w:rFonts w:ascii="Verdana" w:hAnsi="Verdana" w:cs="Arial"/>
          <w:sz w:val="24"/>
          <w:szCs w:val="24"/>
        </w:rPr>
        <w:t xml:space="preserve">veel data gebruikt. Ook is het niet de bedoeling dat klanten met meerdere </w:t>
      </w:r>
      <w:proofErr w:type="spellStart"/>
      <w:r w:rsidRPr="00295244">
        <w:rPr>
          <w:rFonts w:ascii="Verdana" w:hAnsi="Verdana" w:cs="Arial"/>
          <w:sz w:val="24"/>
          <w:szCs w:val="24"/>
        </w:rPr>
        <w:t>devices</w:t>
      </w:r>
      <w:proofErr w:type="spellEnd"/>
      <w:r w:rsidRPr="00295244">
        <w:rPr>
          <w:rFonts w:ascii="Verdana" w:hAnsi="Verdana" w:cs="Arial"/>
          <w:sz w:val="24"/>
          <w:szCs w:val="24"/>
        </w:rPr>
        <w:t xml:space="preserve"> tegelijk zijn ingelogd. Wanneer een gebruiker toch een poging doet om op meerdere </w:t>
      </w:r>
      <w:proofErr w:type="spellStart"/>
      <w:r w:rsidRPr="00295244">
        <w:rPr>
          <w:rFonts w:ascii="Verdana" w:hAnsi="Verdana" w:cs="Arial"/>
          <w:sz w:val="24"/>
          <w:szCs w:val="24"/>
        </w:rPr>
        <w:t>devices</w:t>
      </w:r>
      <w:proofErr w:type="spellEnd"/>
      <w:r w:rsidRPr="00295244">
        <w:rPr>
          <w:rFonts w:ascii="Verdana" w:hAnsi="Verdana" w:cs="Arial"/>
          <w:sz w:val="24"/>
          <w:szCs w:val="24"/>
        </w:rPr>
        <w:t xml:space="preserve"> in te loggen wordt er alleen toegang verleend aan het device met de meest recente </w:t>
      </w:r>
      <w:proofErr w:type="spellStart"/>
      <w:r w:rsidRPr="00295244">
        <w:rPr>
          <w:rFonts w:ascii="Verdana" w:hAnsi="Verdana" w:cs="Arial"/>
          <w:sz w:val="24"/>
          <w:szCs w:val="24"/>
        </w:rPr>
        <w:t>log-in</w:t>
      </w:r>
      <w:proofErr w:type="spellEnd"/>
      <w:r w:rsidRPr="00295244">
        <w:rPr>
          <w:rFonts w:ascii="Verdana" w:hAnsi="Verdana" w:cs="Arial"/>
          <w:sz w:val="24"/>
          <w:szCs w:val="24"/>
        </w:rPr>
        <w:t xml:space="preserve"> poging. </w:t>
      </w:r>
      <w:r w:rsidRPr="003F1622">
        <w:rPr>
          <w:rFonts w:ascii="Verdana" w:hAnsi="Verdana" w:cs="Arial"/>
          <w:sz w:val="24"/>
          <w:szCs w:val="24"/>
        </w:rPr>
        <w:t xml:space="preserve">Dit houdt in dat alle </w:t>
      </w:r>
      <w:r w:rsidRPr="00295244">
        <w:rPr>
          <w:rFonts w:ascii="Verdana" w:hAnsi="Verdana" w:cs="Arial"/>
          <w:sz w:val="24"/>
          <w:szCs w:val="24"/>
        </w:rPr>
        <w:t xml:space="preserve">voorgaande </w:t>
      </w:r>
      <w:proofErr w:type="spellStart"/>
      <w:r w:rsidRPr="00295244">
        <w:rPr>
          <w:rFonts w:ascii="Verdana" w:hAnsi="Verdana" w:cs="Arial"/>
          <w:sz w:val="24"/>
          <w:szCs w:val="24"/>
        </w:rPr>
        <w:t>devices</w:t>
      </w:r>
      <w:proofErr w:type="spellEnd"/>
      <w:r w:rsidRPr="00295244">
        <w:rPr>
          <w:rFonts w:ascii="Verdana" w:hAnsi="Verdana" w:cs="Arial"/>
          <w:sz w:val="24"/>
          <w:szCs w:val="24"/>
        </w:rPr>
        <w:t xml:space="preserve"> geen toegang meer krijgen</w:t>
      </w:r>
      <w:r w:rsidRPr="00295244">
        <w:rPr>
          <w:rFonts w:ascii="Verdana" w:hAnsi="Verdana" w:cs="Arial"/>
          <w:i/>
          <w:sz w:val="24"/>
          <w:szCs w:val="24"/>
        </w:rPr>
        <w:t>.</w:t>
      </w:r>
    </w:p>
    <w:p w:rsidR="00295244" w:rsidRDefault="00295244" w:rsidP="00295244">
      <w:pPr>
        <w:rPr>
          <w:rFonts w:cs="Arial"/>
          <w:i/>
          <w:sz w:val="44"/>
          <w:szCs w:val="44"/>
        </w:rPr>
      </w:pPr>
      <w:r>
        <w:rPr>
          <w:rFonts w:cs="Arial"/>
          <w:sz w:val="44"/>
          <w:szCs w:val="44"/>
        </w:rPr>
        <w:br w:type="page"/>
      </w:r>
      <w:r w:rsidRPr="00295244">
        <w:rPr>
          <w:rFonts w:cs="Arial"/>
          <w:i/>
          <w:sz w:val="44"/>
          <w:szCs w:val="44"/>
        </w:rPr>
        <w:t>Service level agreement</w:t>
      </w:r>
    </w:p>
    <w:p w:rsidR="00295244" w:rsidRPr="003F1622" w:rsidRDefault="003F1622" w:rsidP="00295244">
      <w:pPr>
        <w:rPr>
          <w:rFonts w:ascii="Verdana" w:hAnsi="Verdana" w:cs="Arial"/>
          <w:sz w:val="24"/>
          <w:szCs w:val="24"/>
        </w:rPr>
      </w:pPr>
      <w:r>
        <w:rPr>
          <w:rFonts w:ascii="Verdana" w:hAnsi="Verdana" w:cs="Arial"/>
          <w:sz w:val="24"/>
          <w:szCs w:val="24"/>
        </w:rPr>
        <w:br/>
      </w:r>
      <w:r>
        <w:rPr>
          <w:rFonts w:ascii="Verdana" w:hAnsi="Verdana" w:cs="Arial"/>
          <w:sz w:val="24"/>
          <w:szCs w:val="24"/>
        </w:rPr>
        <w:br/>
        <w:t>Het is de bedoeling dat het apparaat naar behoren werkt en aan de eisen voldoen. De eisen zijn nog niet duidelijk.</w:t>
      </w:r>
      <w:bookmarkStart w:id="0" w:name="_GoBack"/>
      <w:bookmarkEnd w:id="0"/>
    </w:p>
    <w:p w:rsidR="00295244" w:rsidRPr="00295244" w:rsidRDefault="00295244" w:rsidP="00295244">
      <w:pPr>
        <w:rPr>
          <w:rFonts w:ascii="Verdana" w:hAnsi="Verdana" w:cs="Arial"/>
          <w:sz w:val="24"/>
          <w:szCs w:val="24"/>
        </w:rPr>
      </w:pPr>
    </w:p>
    <w:p w:rsidR="00295244" w:rsidRDefault="00295244" w:rsidP="00295244">
      <w:pPr>
        <w:rPr>
          <w:rFonts w:cs="Arial"/>
          <w:sz w:val="44"/>
          <w:szCs w:val="44"/>
        </w:rPr>
      </w:pPr>
    </w:p>
    <w:p w:rsidR="00295244" w:rsidRPr="00295244" w:rsidRDefault="00295244" w:rsidP="00295244">
      <w:pPr>
        <w:rPr>
          <w:rFonts w:cs="Arial"/>
          <w:sz w:val="44"/>
          <w:szCs w:val="44"/>
        </w:rPr>
        <w:sectPr w:rsidR="00295244" w:rsidRPr="00295244">
          <w:headerReference w:type="default" r:id="rId10"/>
          <w:footerReference w:type="even" r:id="rId11"/>
          <w:footerReference w:type="default" r:id="rId12"/>
          <w:headerReference w:type="first" r:id="rId13"/>
          <w:footerReference w:type="first" r:id="rId14"/>
          <w:pgSz w:w="11906" w:h="16838"/>
          <w:pgMar w:top="1051" w:right="1440" w:bottom="789" w:left="1440" w:header="994" w:footer="732" w:gutter="0"/>
          <w:cols w:space="708"/>
          <w:docGrid w:linePitch="600" w:charSpace="40960"/>
        </w:sectPr>
      </w:pPr>
    </w:p>
    <w:p w:rsidR="00000000" w:rsidRDefault="00A258DA">
      <w:pPr>
        <w:pStyle w:val="Nietgenummerdheading1"/>
        <w:rPr>
          <w:rFonts w:ascii="Verdana" w:hAnsi="Verdana" w:cs="Verdana"/>
          <w:i/>
        </w:rPr>
      </w:pPr>
      <w:r>
        <w:rPr>
          <w:rFonts w:ascii="Verdana" w:hAnsi="Verdana" w:cs="Verdana"/>
        </w:rPr>
        <w:t>Geraadpleegde literatuur</w:t>
      </w:r>
    </w:p>
    <w:p w:rsidR="00000000" w:rsidRDefault="00A258DA">
      <w:pPr>
        <w:rPr>
          <w:rFonts w:ascii="Verdana" w:hAnsi="Verdana" w:cs="Verdana"/>
          <w:i/>
        </w:rPr>
      </w:pPr>
      <w:r>
        <w:rPr>
          <w:rFonts w:ascii="Verdana" w:hAnsi="Verdana" w:cs="Verdana"/>
          <w:i/>
        </w:rPr>
        <w:t>[Geef all</w:t>
      </w:r>
      <w:r>
        <w:rPr>
          <w:rFonts w:ascii="Verdana" w:hAnsi="Verdana" w:cs="Verdana"/>
          <w:i/>
        </w:rPr>
        <w:t>e literatuur die je nodig hebt gehad om dit rapport te schrijven hier overzichtelijk weer. Geef ook in de rapporttekst zelf aan waar je bepaalde literatuur hebt gebruikt.</w:t>
      </w:r>
    </w:p>
    <w:p w:rsidR="00000000" w:rsidRDefault="00A258DA">
      <w:r>
        <w:rPr>
          <w:rFonts w:ascii="Verdana" w:hAnsi="Verdana" w:cs="Verdana"/>
          <w:i/>
        </w:rPr>
        <w:t>Op school gebruiken we daar voor:</w:t>
      </w:r>
    </w:p>
    <w:p w:rsidR="00000000" w:rsidRDefault="00A258DA">
      <w:pPr>
        <w:rPr>
          <w:rFonts w:ascii="Verdana" w:hAnsi="Verdana" w:cs="Verdana"/>
          <w:i/>
        </w:rPr>
      </w:pPr>
      <w:hyperlink r:id="rId15" w:history="1">
        <w:r>
          <w:rPr>
            <w:rStyle w:val="Hyperlink"/>
            <w:rFonts w:ascii="Verdana" w:hAnsi="Verdana" w:cs="Verdana"/>
            <w:i/>
          </w:rPr>
          <w:t>https://bib.hva.nl/nl/Onderwijsenopvoeding/Documenten%20voor%20blogsite/Richtlijnen-APA.pdf</w:t>
        </w:r>
      </w:hyperlink>
    </w:p>
    <w:p w:rsidR="00000000" w:rsidRDefault="00A258DA">
      <w:pPr>
        <w:rPr>
          <w:rFonts w:ascii="Verdana" w:hAnsi="Verdana" w:cs="Verdana"/>
        </w:rPr>
      </w:pPr>
      <w:r>
        <w:rPr>
          <w:rFonts w:ascii="Verdana" w:hAnsi="Verdana" w:cs="Verdana"/>
          <w:i/>
        </w:rPr>
        <w:t>]</w:t>
      </w:r>
    </w:p>
    <w:p w:rsidR="00000000" w:rsidRDefault="00A258DA">
      <w:pPr>
        <w:pStyle w:val="Nietgenummerdheading1"/>
        <w:rPr>
          <w:rFonts w:ascii="Verdana" w:hAnsi="Verdana" w:cs="Verdana"/>
        </w:rPr>
      </w:pPr>
    </w:p>
    <w:p w:rsidR="00000000" w:rsidRDefault="00A258DA">
      <w:pPr>
        <w:sectPr w:rsidR="00000000">
          <w:headerReference w:type="even" r:id="rId16"/>
          <w:headerReference w:type="default" r:id="rId17"/>
          <w:footerReference w:type="even" r:id="rId18"/>
          <w:footerReference w:type="default" r:id="rId19"/>
          <w:headerReference w:type="first" r:id="rId20"/>
          <w:footerReference w:type="first" r:id="rId21"/>
          <w:pgSz w:w="11906" w:h="16838"/>
          <w:pgMar w:top="1051" w:right="1440" w:bottom="789" w:left="1440" w:header="994" w:footer="732" w:gutter="0"/>
          <w:cols w:space="708"/>
          <w:docGrid w:linePitch="600" w:charSpace="40960"/>
        </w:sectPr>
      </w:pPr>
    </w:p>
    <w:p w:rsidR="00000000" w:rsidRDefault="00A258DA">
      <w:pPr>
        <w:pStyle w:val="Bijlagen"/>
        <w:rPr>
          <w:rFonts w:ascii="Verdana" w:hAnsi="Verdana" w:cs="Verdana"/>
          <w:i/>
        </w:rPr>
      </w:pPr>
      <w:bookmarkStart w:id="1" w:name="__RefHeading__1069_1879587080"/>
      <w:bookmarkEnd w:id="1"/>
      <w:r>
        <w:rPr>
          <w:rFonts w:ascii="Verdana" w:hAnsi="Verdana" w:cs="Verdana"/>
        </w:rPr>
        <w:t>Bijlage</w:t>
      </w:r>
      <w:r>
        <w:rPr>
          <w:rFonts w:ascii="Verdana" w:hAnsi="Verdana" w:cs="Verdana"/>
          <w:i/>
        </w:rPr>
        <w:t xml:space="preserve"> [</w:t>
      </w:r>
      <w:proofErr w:type="spellStart"/>
      <w:r>
        <w:rPr>
          <w:rFonts w:ascii="Verdana" w:hAnsi="Verdana" w:cs="Verdana"/>
          <w:i/>
        </w:rPr>
        <w:t>nr</w:t>
      </w:r>
      <w:proofErr w:type="spellEnd"/>
      <w:r>
        <w:rPr>
          <w:rFonts w:ascii="Verdana" w:hAnsi="Verdana" w:cs="Verdana"/>
          <w:i/>
        </w:rPr>
        <w:t>]</w:t>
      </w:r>
    </w:p>
    <w:p w:rsidR="00000000" w:rsidRDefault="00A258DA">
      <w:r>
        <w:rPr>
          <w:rFonts w:ascii="Verdana" w:hAnsi="Verdana" w:cs="Verdana"/>
          <w:i/>
        </w:rPr>
        <w:t xml:space="preserve">[Zet hier de bijlagen die je gebruikt hebt om tot je rapport te komen. Verwijs er ook naar in </w:t>
      </w:r>
      <w:r>
        <w:rPr>
          <w:rFonts w:ascii="Verdana" w:hAnsi="Verdana" w:cs="Verdana"/>
          <w:i/>
        </w:rPr>
        <w:t>de tekst van je rapport. Het is dus handig elke bijlage een apart nummer te geven.]</w:t>
      </w:r>
    </w:p>
    <w:sectPr w:rsidR="00000000">
      <w:headerReference w:type="even" r:id="rId22"/>
      <w:headerReference w:type="default" r:id="rId23"/>
      <w:footerReference w:type="even" r:id="rId24"/>
      <w:footerReference w:type="default" r:id="rId25"/>
      <w:headerReference w:type="first" r:id="rId26"/>
      <w:footerReference w:type="first" r:id="rId27"/>
      <w:pgSz w:w="11906" w:h="16838"/>
      <w:pgMar w:top="1051" w:right="1440" w:bottom="789" w:left="1440" w:header="994" w:footer="732"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258DA">
      <w:pPr>
        <w:spacing w:line="240" w:lineRule="auto"/>
      </w:pPr>
      <w:r>
        <w:separator/>
      </w:r>
    </w:p>
  </w:endnote>
  <w:endnote w:type="continuationSeparator" w:id="0">
    <w:p w:rsidR="00000000" w:rsidRDefault="00A25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34">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Footer"/>
      <w:jc w:val="center"/>
      <w:rPr>
        <w:caps/>
        <w:color w:val="4F81BD"/>
      </w:rPr>
    </w:pPr>
  </w:p>
  <w:p w:rsidR="00000000" w:rsidRDefault="00A258D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Footer"/>
      <w:jc w:val="right"/>
    </w:pPr>
    <w:r>
      <w:fldChar w:fldCharType="begin"/>
    </w:r>
    <w:r>
      <w:instrText xml:space="preserve"> PAGE </w:instrText>
    </w:r>
    <w:r>
      <w:fldChar w:fldCharType="separate"/>
    </w:r>
    <w:r>
      <w:rPr>
        <w:noProof/>
      </w:rPr>
      <w:t>13</w:t>
    </w:r>
    <w:r>
      <w:fldChar w:fldCharType="end"/>
    </w:r>
  </w:p>
  <w:p w:rsidR="00000000" w:rsidRDefault="00A258DA">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Footer"/>
      <w:jc w:val="center"/>
      <w:rPr>
        <w:caps/>
        <w:color w:val="4F81BD"/>
      </w:rPr>
    </w:pPr>
  </w:p>
  <w:p w:rsidR="00000000" w:rsidRDefault="00A258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Footer"/>
      <w:jc w:val="right"/>
    </w:pPr>
    <w:r>
      <w:fldChar w:fldCharType="begin"/>
    </w:r>
    <w:r>
      <w:instrText xml:space="preserve"> PAGE </w:instrText>
    </w:r>
    <w:r>
      <w:fldChar w:fldCharType="separate"/>
    </w:r>
    <w:r>
      <w:rPr>
        <w:noProof/>
      </w:rPr>
      <w:t>11</w:t>
    </w:r>
    <w:r>
      <w:fldChar w:fldCharType="end"/>
    </w:r>
  </w:p>
  <w:p w:rsidR="00000000" w:rsidRDefault="00A258D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Footer"/>
      <w:jc w:val="right"/>
    </w:pPr>
    <w:r>
      <w:fldChar w:fldCharType="begin"/>
    </w:r>
    <w:r>
      <w:instrText xml:space="preserve"> PAGE </w:instrText>
    </w:r>
    <w:r>
      <w:fldChar w:fldCharType="separate"/>
    </w:r>
    <w:r>
      <w:rPr>
        <w:noProof/>
      </w:rPr>
      <w:t>12</w:t>
    </w:r>
    <w:r>
      <w:fldChar w:fldCharType="end"/>
    </w:r>
  </w:p>
  <w:p w:rsidR="00000000" w:rsidRDefault="00A258D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258DA">
      <w:pPr>
        <w:spacing w:line="240" w:lineRule="auto"/>
      </w:pPr>
      <w:r>
        <w:separator/>
      </w:r>
    </w:p>
  </w:footnote>
  <w:footnote w:type="continuationSeparator" w:id="0">
    <w:p w:rsidR="00000000" w:rsidRDefault="00A258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Header"/>
      <w:tabs>
        <w:tab w:val="clear" w:pos="4536"/>
        <w:tab w:val="clear" w:pos="9072"/>
        <w:tab w:val="right" w:pos="9026"/>
      </w:tabs>
    </w:pPr>
    <w:r>
      <w:tab/>
    </w:r>
    <w:proofErr w:type="spellStart"/>
    <w:r>
      <w:t>Functional</w:t>
    </w:r>
    <w:proofErr w:type="spellEnd"/>
    <w:r>
      <w:t xml:space="preserve"> Design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40.5pt;margin-top:-15pt;width:90.95pt;height:11.35pt;z-index:-251658752;mso-wrap-distance-left:9pt;mso-wrap-distance-right:9pt;mso-position-horizontal:absolute;mso-position-horizontal-relative:text;mso-position-vertical:absolute;mso-position-vertical-relative:text" wrapcoords="-6 0 -6 1097 742 1255 828 1255 1282 1097 1282 520 612 0 -6 0" filled="t">
          <v:fill color2="black"/>
          <v:imagedata r:id="rId1" o:title=""/>
          <w10:wrap type="tigh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Header"/>
      <w:tabs>
        <w:tab w:val="clear" w:pos="4536"/>
        <w:tab w:val="clear" w:pos="9072"/>
        <w:tab w:val="right" w:pos="9026"/>
      </w:tabs>
    </w:pPr>
    <w:r>
      <w:tab/>
    </w:r>
    <w:proofErr w:type="spellStart"/>
    <w:r>
      <w:t>Functional</w:t>
    </w:r>
    <w:proofErr w:type="spellEnd"/>
    <w:r>
      <w:t xml:space="preserve"> Design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pPr>
      <w:pStyle w:val="Header"/>
      <w:tabs>
        <w:tab w:val="clear" w:pos="4536"/>
        <w:tab w:val="clear" w:pos="9072"/>
        <w:tab w:val="right" w:pos="9026"/>
      </w:tabs>
    </w:pPr>
    <w:r>
      <w:tab/>
    </w:r>
    <w:proofErr w:type="spellStart"/>
    <w:r>
      <w:t>Functional</w:t>
    </w:r>
    <w:proofErr w:type="spellEnd"/>
    <w:r>
      <w:t xml:space="preserve"> Design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58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432" w:hanging="432"/>
      </w:pPr>
      <w:rPr>
        <w:rFonts w:ascii="Arial" w:hAnsi="Arial" w:cs="Arial"/>
      </w:r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rPr>
        <w:rFonts w:ascii="Wingdings" w:hAnsi="Wingdings" w:cs="Wingdings"/>
      </w:rPr>
    </w:lvl>
    <w:lvl w:ilvl="3">
      <w:start w:val="1"/>
      <w:numFmt w:val="decimal"/>
      <w:lvlText w:val="%1.%2.%3.%4"/>
      <w:lvlJc w:val="left"/>
      <w:pPr>
        <w:tabs>
          <w:tab w:val="num" w:pos="0"/>
        </w:tabs>
        <w:ind w:left="864" w:hanging="864"/>
      </w:pPr>
      <w:rPr>
        <w:rFonts w:ascii="Symbol" w:hAnsi="Symbol" w:cs="Symbol"/>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o:colormenu v:ext="edit" fillcolor="none [4]" strokecolor="none [1]"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38D9"/>
    <w:rsid w:val="00295244"/>
    <w:rsid w:val="003F1622"/>
    <w:rsid w:val="009438D9"/>
    <w:rsid w:val="00A258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15:chartTrackingRefBased/>
  <w15:docId w15:val="{8966DAE6-5256-47EE-91EA-D08D2536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numPr>
        <w:numId w:val="1"/>
      </w:numPr>
      <w:spacing w:before="360" w:after="120"/>
      <w:outlineLvl w:val="0"/>
    </w:pPr>
    <w:rPr>
      <w:rFonts w:eastAsia="Times New Roman"/>
      <w:b/>
      <w:bCs/>
      <w:color w:val="365F91"/>
      <w:sz w:val="36"/>
      <w:szCs w:val="28"/>
    </w:rPr>
  </w:style>
  <w:style w:type="paragraph" w:styleId="Heading2">
    <w:name w:val="heading 2"/>
    <w:basedOn w:val="Heading1"/>
    <w:next w:val="BodyText"/>
    <w:qFormat/>
    <w:pPr>
      <w:numPr>
        <w:ilvl w:val="1"/>
      </w:numPr>
      <w:spacing w:before="120"/>
      <w:outlineLvl w:val="1"/>
    </w:pPr>
    <w:rPr>
      <w:bCs w:val="0"/>
      <w:color w:val="4F81BD"/>
      <w:sz w:val="26"/>
      <w:szCs w:val="26"/>
    </w:rPr>
  </w:style>
  <w:style w:type="paragraph" w:styleId="Heading3">
    <w:name w:val="heading 3"/>
    <w:basedOn w:val="Heading2"/>
    <w:next w:val="BodyText"/>
    <w:qFormat/>
    <w:pPr>
      <w:numPr>
        <w:ilvl w:val="2"/>
      </w:numPr>
      <w:outlineLvl w:val="2"/>
    </w:pPr>
    <w:rPr>
      <w:b w:val="0"/>
      <w:sz w:val="22"/>
    </w:rPr>
  </w:style>
  <w:style w:type="paragraph" w:styleId="Heading4">
    <w:name w:val="heading 4"/>
    <w:basedOn w:val="Normal"/>
    <w:next w:val="BodyText"/>
    <w:qFormat/>
    <w:pPr>
      <w:keepNext/>
      <w:keepLines/>
      <w:numPr>
        <w:ilvl w:val="3"/>
        <w:numId w:val="1"/>
      </w:numPr>
      <w:spacing w:before="40"/>
      <w:outlineLvl w:val="3"/>
    </w:pPr>
    <w:rPr>
      <w:rFonts w:ascii="Cambria" w:eastAsia="Times New Roman" w:hAnsi="Cambria" w:cs="Cambria"/>
      <w:i/>
      <w:iCs/>
      <w:color w:val="365F91"/>
    </w:rPr>
  </w:style>
  <w:style w:type="paragraph" w:styleId="Heading5">
    <w:name w:val="heading 5"/>
    <w:basedOn w:val="Normal"/>
    <w:next w:val="BodyText"/>
    <w:qFormat/>
    <w:pPr>
      <w:keepNext/>
      <w:keepLines/>
      <w:numPr>
        <w:ilvl w:val="4"/>
        <w:numId w:val="1"/>
      </w:numPr>
      <w:spacing w:before="40"/>
      <w:outlineLvl w:val="4"/>
    </w:pPr>
    <w:rPr>
      <w:rFonts w:ascii="Cambria" w:eastAsia="Times New Roman" w:hAnsi="Cambria" w:cs="Cambria"/>
      <w:color w:val="365F91"/>
    </w:rPr>
  </w:style>
  <w:style w:type="paragraph" w:styleId="Heading6">
    <w:name w:val="heading 6"/>
    <w:basedOn w:val="Normal"/>
    <w:next w:val="BodyText"/>
    <w:qFormat/>
    <w:pPr>
      <w:keepNext/>
      <w:keepLines/>
      <w:numPr>
        <w:ilvl w:val="5"/>
        <w:numId w:val="1"/>
      </w:numPr>
      <w:spacing w:before="40"/>
      <w:outlineLvl w:val="5"/>
    </w:pPr>
    <w:rPr>
      <w:rFonts w:ascii="Cambria" w:eastAsia="Times New Roman" w:hAnsi="Cambria" w:cs="Cambria"/>
      <w:color w:val="243F60"/>
    </w:rPr>
  </w:style>
  <w:style w:type="paragraph" w:styleId="Heading7">
    <w:name w:val="heading 7"/>
    <w:basedOn w:val="Normal"/>
    <w:next w:val="BodyText"/>
    <w:qFormat/>
    <w:pPr>
      <w:keepNext/>
      <w:keepLines/>
      <w:numPr>
        <w:ilvl w:val="6"/>
        <w:numId w:val="1"/>
      </w:numPr>
      <w:spacing w:before="40"/>
      <w:outlineLvl w:val="6"/>
    </w:pPr>
    <w:rPr>
      <w:rFonts w:ascii="Cambria" w:eastAsia="Times New Roman" w:hAnsi="Cambria" w:cs="Cambria"/>
      <w:i/>
      <w:iCs/>
      <w:color w:val="243F60"/>
    </w:rPr>
  </w:style>
  <w:style w:type="paragraph" w:styleId="Heading8">
    <w:name w:val="heading 8"/>
    <w:basedOn w:val="Normal"/>
    <w:next w:val="BodyText"/>
    <w:qFormat/>
    <w:pPr>
      <w:keepNext/>
      <w:keepLines/>
      <w:numPr>
        <w:ilvl w:val="7"/>
        <w:numId w:val="1"/>
      </w:numPr>
      <w:spacing w:before="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numPr>
        <w:ilvl w:val="8"/>
        <w:numId w:val="1"/>
      </w:numPr>
      <w:spacing w:before="40"/>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sz w:val="20"/>
      <w:szCs w:val="20"/>
    </w:rPr>
  </w:style>
  <w:style w:type="character" w:customStyle="1" w:styleId="WW8Num4z0">
    <w:name w:val="WW8Num4z0"/>
    <w:rPr>
      <w:rFonts w:ascii="Symbol" w:hAnsi="Symbol" w:cs="OpenSymbol"/>
      <w:sz w:val="20"/>
      <w:szCs w:val="20"/>
    </w:rPr>
  </w:style>
  <w:style w:type="character" w:customStyle="1" w:styleId="WW8Num4z1">
    <w:name w:val="WW8Num4z1"/>
    <w:rPr>
      <w:rFonts w:ascii="OpenSymbol" w:hAnsi="OpenSymbol" w:cs="OpenSymbol"/>
      <w:sz w:val="20"/>
      <w:szCs w:val="20"/>
    </w:rPr>
  </w:style>
  <w:style w:type="character" w:customStyle="1" w:styleId="WW8Num5z0">
    <w:name w:val="WW8Num5z0"/>
    <w:rPr>
      <w:rFonts w:ascii="Symbol" w:hAnsi="Symbol" w:cs="OpenSymbol"/>
      <w:sz w:val="20"/>
      <w:szCs w:val="20"/>
    </w:rPr>
  </w:style>
  <w:style w:type="character" w:customStyle="1" w:styleId="WW8Num5z1">
    <w:name w:val="WW8Num5z1"/>
    <w:rPr>
      <w:rFonts w:ascii="OpenSymbol" w:hAnsi="OpenSymbol" w:cs="OpenSymbol"/>
      <w:sz w:val="20"/>
      <w:szCs w:val="20"/>
    </w:rPr>
  </w:style>
  <w:style w:type="character" w:customStyle="1" w:styleId="WW8Num6z0">
    <w:name w:val="WW8Num6z0"/>
    <w:rPr>
      <w:rFonts w:ascii="Symbol" w:hAnsi="Symbol" w:cs="OpenSymbol"/>
      <w:sz w:val="20"/>
      <w:szCs w:val="20"/>
    </w:rPr>
  </w:style>
  <w:style w:type="character" w:customStyle="1" w:styleId="WW8Num6z1">
    <w:name w:val="WW8Num6z1"/>
    <w:rPr>
      <w:rFonts w:ascii="OpenSymbol" w:hAnsi="OpenSymbol" w:cs="OpenSymbol"/>
      <w:sz w:val="20"/>
      <w:szCs w:val="20"/>
    </w:rPr>
  </w:style>
  <w:style w:type="character" w:styleId="DefaultParagraphFont0">
    <w:name w:val="Default Paragraph Font"/>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0"/>
  </w:style>
  <w:style w:type="character" w:customStyle="1" w:styleId="FooterChar">
    <w:name w:val="Footer Char"/>
    <w:basedOn w:val="DefaultParagraphFont0"/>
  </w:style>
  <w:style w:type="character" w:styleId="Hyperlink">
    <w:name w:val="Hyperlink"/>
    <w:rPr>
      <w:color w:val="0000FF"/>
      <w:u w:val="single"/>
      <w:lang/>
    </w:rPr>
  </w:style>
  <w:style w:type="character" w:customStyle="1" w:styleId="BalloonTextChar">
    <w:name w:val="Balloon Text Char"/>
    <w:rPr>
      <w:rFonts w:ascii="Tahoma" w:hAnsi="Tahoma" w:cs="Tahoma"/>
      <w:sz w:val="16"/>
      <w:szCs w:val="16"/>
    </w:rPr>
  </w:style>
  <w:style w:type="character" w:customStyle="1" w:styleId="linenumber">
    <w:name w:val="line number"/>
    <w:basedOn w:val="DefaultParagraphFont0"/>
  </w:style>
  <w:style w:type="character" w:customStyle="1" w:styleId="IntenseQuoteChar">
    <w:name w:val="Intense Quote Char"/>
    <w:rPr>
      <w:b/>
      <w:bCs/>
      <w:i/>
      <w:iCs/>
      <w:color w:val="4F81BD"/>
    </w:rPr>
  </w:style>
  <w:style w:type="character" w:customStyle="1" w:styleId="apple-converted-space">
    <w:name w:val="apple-converted-space"/>
    <w:basedOn w:val="DefaultParagraphFont0"/>
  </w:style>
  <w:style w:type="character" w:customStyle="1" w:styleId="NoSpacingChar">
    <w:name w:val="No Spacing Char"/>
    <w:basedOn w:val="DefaultParagraphFont0"/>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basedOn w:val="DefaultParagraphFont0"/>
    <w:rPr>
      <w:rFonts w:ascii="Arial" w:eastAsia="Times New Roman" w:hAnsi="Arial" w:cs="font334"/>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Opsommingstekens">
    <w:name w:val="Opsommingstekens"/>
    <w:rPr>
      <w:rFonts w:ascii="OpenSymbol" w:eastAsia="OpenSymbol" w:hAnsi="OpenSymbol" w:cs="OpenSymbol"/>
      <w:sz w:val="20"/>
      <w:szCs w:val="20"/>
    </w:rPr>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numPr>
        <w:numId w:val="0"/>
      </w:numPr>
      <w:suppressLineNumbers/>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numPr>
        <w:numId w:val="2"/>
      </w:numPr>
      <w:ind w:left="851" w:hanging="851"/>
    </w:pPr>
  </w:style>
  <w:style w:type="paragraph" w:customStyle="1" w:styleId="Nietgenummerdheading1">
    <w:name w:val="Niet genummerd heading 1"/>
    <w:basedOn w:val="Heading1"/>
    <w:pPr>
      <w:numPr>
        <w:numId w:val="0"/>
      </w:numPr>
    </w:pPr>
  </w:style>
  <w:style w:type="paragraph" w:styleId="Title">
    <w:name w:val="Title"/>
    <w:basedOn w:val="Normal"/>
    <w:next w:val="Subtitle"/>
    <w:qFormat/>
    <w:pPr>
      <w:spacing w:line="100" w:lineRule="atLeast"/>
      <w:jc w:val="center"/>
    </w:pPr>
    <w:rPr>
      <w:rFonts w:eastAsia="Times New Roman" w:cs="font334"/>
      <w:b/>
      <w:bCs/>
      <w:spacing w:val="-10"/>
      <w:kern w:val="1"/>
      <w:sz w:val="72"/>
      <w:szCs w:val="96"/>
    </w:rPr>
  </w:style>
  <w:style w:type="paragraph" w:styleId="Subtitle">
    <w:name w:val="Subtitle"/>
    <w:basedOn w:val="Kop"/>
    <w:next w:val="BodyText"/>
    <w:qFormat/>
    <w:pPr>
      <w:jc w:val="center"/>
    </w:pPr>
    <w:rPr>
      <w:i/>
      <w:iCs/>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58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wmf"/><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yperlink" Target="https://bib.hva.nl/nl/Onderwijsenopvoeding/Documenten%20voor%20blogsite/Richtlijnen-APA.pdf" TargetMode="Externa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6.xml"/><Relationship Id="rId27"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1142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Business case</vt:lpstr>
    </vt:vector>
  </TitlesOfParts>
  <Company/>
  <LinksUpToDate>false</LinksUpToDate>
  <CharactersWithSpaces>7414</CharactersWithSpaces>
  <SharedDoc>false</SharedDoc>
  <HLinks>
    <vt:vector size="60" baseType="variant">
      <vt:variant>
        <vt:i4>2687091</vt:i4>
      </vt:variant>
      <vt:variant>
        <vt:i4>30</vt:i4>
      </vt:variant>
      <vt:variant>
        <vt:i4>0</vt:i4>
      </vt:variant>
      <vt:variant>
        <vt:i4>5</vt:i4>
      </vt:variant>
      <vt:variant>
        <vt:lpwstr>https://bib.hva.nl/nl/Onderwijsenopvoeding/Documenten%20voor%20blogsite/Richtlijnen-APA.pdf</vt:lpwstr>
      </vt:variant>
      <vt:variant>
        <vt:lpwstr/>
      </vt:variant>
      <vt:variant>
        <vt:i4>5832749</vt:i4>
      </vt:variant>
      <vt:variant>
        <vt:i4>26</vt:i4>
      </vt:variant>
      <vt:variant>
        <vt:i4>0</vt:i4>
      </vt:variant>
      <vt:variant>
        <vt:i4>5</vt:i4>
      </vt:variant>
      <vt:variant>
        <vt:lpwstr/>
      </vt:variant>
      <vt:variant>
        <vt:lpwstr>__RefHeading__1017_1879587080</vt:lpwstr>
      </vt:variant>
      <vt:variant>
        <vt:i4>5832749</vt:i4>
      </vt:variant>
      <vt:variant>
        <vt:i4>23</vt:i4>
      </vt:variant>
      <vt:variant>
        <vt:i4>0</vt:i4>
      </vt:variant>
      <vt:variant>
        <vt:i4>5</vt:i4>
      </vt:variant>
      <vt:variant>
        <vt:lpwstr/>
      </vt:variant>
      <vt:variant>
        <vt:lpwstr>__RefHeading__1017_1879587080</vt:lpwstr>
      </vt:variant>
      <vt:variant>
        <vt:i4>5832749</vt:i4>
      </vt:variant>
      <vt:variant>
        <vt:i4>20</vt:i4>
      </vt:variant>
      <vt:variant>
        <vt:i4>0</vt:i4>
      </vt:variant>
      <vt:variant>
        <vt:i4>5</vt:i4>
      </vt:variant>
      <vt:variant>
        <vt:lpwstr/>
      </vt:variant>
      <vt:variant>
        <vt:lpwstr>__RefHeading__1017_1879587080</vt:lpwstr>
      </vt:variant>
      <vt:variant>
        <vt:i4>5832749</vt:i4>
      </vt:variant>
      <vt:variant>
        <vt:i4>17</vt:i4>
      </vt:variant>
      <vt:variant>
        <vt:i4>0</vt:i4>
      </vt:variant>
      <vt:variant>
        <vt:i4>5</vt:i4>
      </vt:variant>
      <vt:variant>
        <vt:lpwstr/>
      </vt:variant>
      <vt:variant>
        <vt:lpwstr>__RefHeading__1017_1879587080</vt:lpwstr>
      </vt:variant>
      <vt:variant>
        <vt:i4>5832749</vt:i4>
      </vt:variant>
      <vt:variant>
        <vt:i4>14</vt:i4>
      </vt:variant>
      <vt:variant>
        <vt:i4>0</vt:i4>
      </vt:variant>
      <vt:variant>
        <vt:i4>5</vt:i4>
      </vt:variant>
      <vt:variant>
        <vt:lpwstr/>
      </vt:variant>
      <vt:variant>
        <vt:lpwstr>__RefHeading__1017_1879587080</vt:lpwstr>
      </vt:variant>
      <vt:variant>
        <vt:i4>5832749</vt:i4>
      </vt:variant>
      <vt:variant>
        <vt:i4>11</vt:i4>
      </vt:variant>
      <vt:variant>
        <vt:i4>0</vt:i4>
      </vt:variant>
      <vt:variant>
        <vt:i4>5</vt:i4>
      </vt:variant>
      <vt:variant>
        <vt:lpwstr/>
      </vt:variant>
      <vt:variant>
        <vt:lpwstr>__RefHeading__1017_1879587080</vt:lpwstr>
      </vt:variant>
      <vt:variant>
        <vt:i4>5832749</vt:i4>
      </vt:variant>
      <vt:variant>
        <vt:i4>8</vt:i4>
      </vt:variant>
      <vt:variant>
        <vt:i4>0</vt:i4>
      </vt:variant>
      <vt:variant>
        <vt:i4>5</vt:i4>
      </vt:variant>
      <vt:variant>
        <vt:lpwstr/>
      </vt:variant>
      <vt:variant>
        <vt:lpwstr>__RefHeading__1017_1879587080</vt:lpwstr>
      </vt:variant>
      <vt:variant>
        <vt:i4>5832749</vt:i4>
      </vt:variant>
      <vt:variant>
        <vt:i4>5</vt:i4>
      </vt:variant>
      <vt:variant>
        <vt:i4>0</vt:i4>
      </vt:variant>
      <vt:variant>
        <vt:i4>5</vt:i4>
      </vt:variant>
      <vt:variant>
        <vt:lpwstr/>
      </vt:variant>
      <vt:variant>
        <vt:lpwstr>__RefHeading__1017_1879587080</vt:lpwstr>
      </vt:variant>
      <vt:variant>
        <vt:i4>5832749</vt:i4>
      </vt:variant>
      <vt:variant>
        <vt:i4>2</vt:i4>
      </vt:variant>
      <vt:variant>
        <vt:i4>0</vt:i4>
      </vt:variant>
      <vt:variant>
        <vt:i4>5</vt:i4>
      </vt:variant>
      <vt:variant>
        <vt:lpwstr/>
      </vt:variant>
      <vt:variant>
        <vt:lpwstr>__RefHeading__1017_1879587080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alperen uras</cp:lastModifiedBy>
  <cp:revision>2</cp:revision>
  <cp:lastPrinted>1601-01-01T00:00:00Z</cp:lastPrinted>
  <dcterms:created xsi:type="dcterms:W3CDTF">2014-10-01T14:08:00Z</dcterms:created>
  <dcterms:modified xsi:type="dcterms:W3CDTF">2014-10-01T14:08:00Z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