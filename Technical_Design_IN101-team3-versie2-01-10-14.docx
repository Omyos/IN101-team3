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1A5CC4">
      <w:pPr>
        <w:jc w:val="center"/>
        <w:rPr>
          <w:rFonts w:ascii="Verdana" w:hAnsi="Verdana" w:cs="Verdana"/>
          <w:sz w:val="52"/>
          <w:szCs w:val="5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26"/>
      </w:tblGrid>
      <w:tr w:rsidR="00000000">
        <w:trPr>
          <w:trHeight w:val="2880"/>
        </w:trPr>
        <w:tc>
          <w:tcPr>
            <w:tcW w:w="9026" w:type="dxa"/>
            <w:shd w:val="clear" w:color="auto" w:fill="auto"/>
          </w:tcPr>
          <w:p w:rsidR="00000000" w:rsidRDefault="001A5CC4">
            <w:pPr>
              <w:pStyle w:val="NoSpacing"/>
              <w:snapToGrid w:val="0"/>
              <w:jc w:val="center"/>
              <w:rPr>
                <w:rFonts w:ascii="Verdana" w:eastAsia="Times New Roman" w:hAnsi="Verdana" w:cs="Verdana"/>
                <w:caps/>
              </w:rPr>
            </w:pPr>
          </w:p>
        </w:tc>
      </w:tr>
      <w:tr w:rsidR="00000000">
        <w:trPr>
          <w:trHeight w:val="1440"/>
        </w:trPr>
        <w:tc>
          <w:tcPr>
            <w:tcW w:w="9026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000000" w:rsidRDefault="001A5CC4">
            <w:pPr>
              <w:pStyle w:val="Title"/>
            </w:pPr>
            <w:r>
              <w:rPr>
                <w:rFonts w:ascii="Verdana" w:hAnsi="Verdana" w:cs="Verdana"/>
              </w:rPr>
              <w:t>Technical Design</w:t>
            </w:r>
          </w:p>
        </w:tc>
      </w:tr>
      <w:tr w:rsidR="00000000">
        <w:trPr>
          <w:trHeight w:val="720"/>
        </w:trPr>
        <w:tc>
          <w:tcPr>
            <w:tcW w:w="9026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:rsidR="00000000" w:rsidRDefault="001A5CC4">
            <w:pPr>
              <w:pStyle w:val="NoSpacing"/>
              <w:jc w:val="center"/>
            </w:pPr>
            <w:r>
              <w:rPr>
                <w:rFonts w:ascii="Verdana" w:eastAsia="Times New Roman" w:hAnsi="Verdana" w:cs="Verdana"/>
                <w:i/>
                <w:sz w:val="44"/>
                <w:szCs w:val="44"/>
              </w:rPr>
              <w:t>Project: Fasten Your Seatbelts</w:t>
            </w:r>
          </w:p>
        </w:tc>
      </w:tr>
      <w:tr w:rsidR="00000000">
        <w:trPr>
          <w:trHeight w:val="360"/>
        </w:trPr>
        <w:tc>
          <w:tcPr>
            <w:tcW w:w="9026" w:type="dxa"/>
            <w:shd w:val="clear" w:color="auto" w:fill="auto"/>
            <w:vAlign w:val="center"/>
          </w:tcPr>
          <w:p w:rsidR="00000000" w:rsidRDefault="001A5CC4">
            <w:pPr>
              <w:pStyle w:val="NoSpacing"/>
              <w:snapToGrid w:val="0"/>
              <w:jc w:val="center"/>
              <w:rPr>
                <w:rFonts w:ascii="Verdana" w:hAnsi="Verdana" w:cs="Verdana"/>
              </w:rPr>
            </w:pPr>
          </w:p>
        </w:tc>
      </w:tr>
    </w:tbl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49.2pt;margin-top:7.55pt;width:166.95pt;height:69.2pt;z-index:-251658752;mso-wrap-distance-left:9pt;mso-wrap-distance-right:9pt;mso-position-horizontal:absolute;mso-position-horizontal-relative:text;mso-position-vertical:absolute;mso-position-vertical-relative:text" wrapcoords="-4 0 -4 1989 1410 2355 1496 2355 2362 2042 2362 1148 1777 570 1108 0 -4 0" filled="t">
            <v:fill color2="black"/>
            <v:imagedata r:id="rId7" o:title=""/>
            <w10:wrap type="tight"/>
          </v:shape>
        </w:pict>
      </w: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spacing w:line="100" w:lineRule="atLeast"/>
        <w:rPr>
          <w:rFonts w:ascii="Verdana" w:hAnsi="Verdana" w:cs="Verdana"/>
          <w:sz w:val="28"/>
          <w:szCs w:val="28"/>
        </w:rPr>
      </w:pPr>
    </w:p>
    <w:p w:rsidR="00000000" w:rsidRDefault="001A5CC4">
      <w:pPr>
        <w:spacing w:line="100" w:lineRule="atLeast"/>
        <w:rPr>
          <w:rFonts w:ascii="Verdana" w:hAnsi="Verdana" w:cs="Verdana"/>
          <w:sz w:val="28"/>
          <w:szCs w:val="28"/>
        </w:rPr>
      </w:pPr>
    </w:p>
    <w:p w:rsidR="00000000" w:rsidRDefault="001A5CC4">
      <w:pPr>
        <w:pStyle w:val="Kopinhoudsopgave"/>
        <w:rPr>
          <w:rFonts w:ascii="Verdana" w:eastAsia="Calibri" w:hAnsi="Verdana" w:cs="Verdana"/>
        </w:rPr>
      </w:pPr>
    </w:p>
    <w:p w:rsidR="00000000" w:rsidRDefault="001A5CC4">
      <w:pPr>
        <w:rPr>
          <w:rFonts w:ascii="Verdana" w:hAnsi="Verdana" w:cs="Verdana"/>
          <w:bCs/>
          <w:i/>
        </w:rPr>
      </w:pPr>
      <w:r>
        <w:rPr>
          <w:rFonts w:ascii="Verdana" w:hAnsi="Verdana" w:cs="Verdana"/>
          <w:bCs/>
          <w:i/>
        </w:rPr>
        <w:t>01-10-2014</w:t>
      </w:r>
    </w:p>
    <w:p w:rsidR="00000000" w:rsidRDefault="001A5CC4">
      <w:pPr>
        <w:rPr>
          <w:rFonts w:ascii="Verdana" w:hAnsi="Verdana" w:cs="Verdana"/>
          <w:bCs/>
          <w:i/>
        </w:rPr>
      </w:pPr>
      <w:r>
        <w:rPr>
          <w:rFonts w:ascii="Verdana" w:hAnsi="Verdana" w:cs="Verdana"/>
          <w:bCs/>
          <w:i/>
        </w:rPr>
        <w:t>IN101 team 3</w:t>
      </w:r>
    </w:p>
    <w:p w:rsidR="00000000" w:rsidRDefault="001A5CC4">
      <w:pPr>
        <w:rPr>
          <w:rFonts w:ascii="Verdana" w:hAnsi="Verdana" w:cs="Verdana"/>
          <w:bCs/>
          <w:i/>
        </w:rPr>
      </w:pPr>
      <w:r>
        <w:rPr>
          <w:rFonts w:ascii="Verdana" w:hAnsi="Verdana" w:cs="Verdana"/>
          <w:bCs/>
          <w:i/>
        </w:rPr>
        <w:t>Michiel de Ruiter</w:t>
      </w:r>
    </w:p>
    <w:p w:rsidR="00000000" w:rsidRDefault="001A5CC4">
      <w:pPr>
        <w:rPr>
          <w:rFonts w:ascii="Verdana" w:hAnsi="Verdana" w:cs="Verdana"/>
          <w:bCs/>
          <w:i/>
        </w:rPr>
      </w:pPr>
      <w:r>
        <w:rPr>
          <w:rFonts w:ascii="Verdana" w:hAnsi="Verdana" w:cs="Verdana"/>
          <w:bCs/>
          <w:i/>
        </w:rPr>
        <w:t xml:space="preserve">Jaimy </w:t>
      </w:r>
      <w:proofErr w:type="spellStart"/>
      <w:r>
        <w:rPr>
          <w:rFonts w:ascii="Verdana" w:hAnsi="Verdana" w:cs="Verdana"/>
          <w:bCs/>
          <w:i/>
        </w:rPr>
        <w:t>korver</w:t>
      </w:r>
      <w:proofErr w:type="spellEnd"/>
    </w:p>
    <w:p w:rsidR="00000000" w:rsidRDefault="001A5CC4">
      <w:pPr>
        <w:rPr>
          <w:rFonts w:ascii="Verdana" w:hAnsi="Verdana" w:cs="Verdana"/>
          <w:bCs/>
          <w:i/>
        </w:rPr>
      </w:pPr>
      <w:r>
        <w:rPr>
          <w:rFonts w:ascii="Verdana" w:hAnsi="Verdana" w:cs="Verdana"/>
          <w:bCs/>
          <w:i/>
        </w:rPr>
        <w:t>Samir Bouzit</w:t>
      </w:r>
    </w:p>
    <w:p w:rsidR="00000000" w:rsidRDefault="001A5CC4">
      <w:pPr>
        <w:rPr>
          <w:rFonts w:ascii="Verdana" w:hAnsi="Verdana" w:cs="Verdana"/>
          <w:bCs/>
          <w:i/>
        </w:rPr>
      </w:pPr>
      <w:r>
        <w:rPr>
          <w:rFonts w:ascii="Verdana" w:hAnsi="Verdana" w:cs="Verdana"/>
          <w:bCs/>
          <w:i/>
        </w:rPr>
        <w:t>Alperen Uras</w:t>
      </w:r>
    </w:p>
    <w:p w:rsidR="00000000" w:rsidRDefault="001A5CC4">
      <w:pPr>
        <w:rPr>
          <w:rFonts w:ascii="Verdana" w:hAnsi="Verdana" w:cs="Verdana"/>
          <w:bCs/>
          <w:i/>
        </w:rPr>
      </w:pPr>
    </w:p>
    <w:p w:rsidR="00000000" w:rsidRDefault="001A5CC4">
      <w:pPr>
        <w:pStyle w:val="Footer"/>
        <w:rPr>
          <w:rFonts w:ascii="Verdana" w:hAnsi="Verdana" w:cs="Verdana"/>
        </w:rPr>
      </w:pPr>
    </w:p>
    <w:p w:rsidR="00000000" w:rsidRDefault="001A5CC4">
      <w:pPr>
        <w:sectPr w:rsidR="00000000">
          <w:footerReference w:type="default" r:id="rId8"/>
          <w:pgSz w:w="11906" w:h="16838"/>
          <w:pgMar w:top="708" w:right="1440" w:bottom="789" w:left="1440" w:header="708" w:footer="732" w:gutter="0"/>
          <w:cols w:space="708"/>
          <w:docGrid w:linePitch="600" w:charSpace="40960"/>
        </w:sectPr>
      </w:pPr>
    </w:p>
    <w:p w:rsidR="00000000" w:rsidRDefault="001A5CC4">
      <w:pPr>
        <w:pStyle w:val="Kopinhoudsopgave"/>
        <w:rPr>
          <w:rFonts w:ascii="Verdana" w:hAnsi="Verdana" w:cs="Verdana"/>
          <w:i/>
        </w:rPr>
      </w:pPr>
      <w:r>
        <w:rPr>
          <w:rFonts w:ascii="Verdana" w:hAnsi="Verdana" w:cs="Verdana"/>
        </w:rPr>
        <w:lastRenderedPageBreak/>
        <w:t>Voorwoord</w:t>
      </w:r>
    </w:p>
    <w:p w:rsidR="00000000" w:rsidRDefault="001A5CC4">
      <w:pPr>
        <w:rPr>
          <w:rFonts w:ascii="Verdana" w:hAnsi="Verdana" w:cs="Verdana"/>
        </w:rPr>
      </w:pPr>
      <w:r>
        <w:rPr>
          <w:rFonts w:ascii="Verdana" w:hAnsi="Verdana" w:cs="Verdana"/>
          <w:i/>
        </w:rPr>
        <w:t>Taakverdeling:</w:t>
      </w: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  <w:i/>
        </w:rPr>
      </w:pPr>
      <w:r>
        <w:rPr>
          <w:rFonts w:ascii="Verdana" w:hAnsi="Verdana" w:cs="Verdana"/>
          <w:i/>
        </w:rPr>
        <w:t>Michiel:</w:t>
      </w:r>
    </w:p>
    <w:p w:rsidR="00000000" w:rsidRDefault="001A5CC4">
      <w:pPr>
        <w:numPr>
          <w:ilvl w:val="0"/>
          <w:numId w:val="5"/>
        </w:numPr>
        <w:rPr>
          <w:rFonts w:ascii="Verdana" w:hAnsi="Verdana" w:cs="Verdana"/>
        </w:rPr>
      </w:pPr>
      <w:r>
        <w:rPr>
          <w:rFonts w:ascii="Verdana" w:hAnsi="Verdana" w:cs="Verdana"/>
          <w:i/>
        </w:rPr>
        <w:t>System Design</w:t>
      </w:r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  <w:i/>
        </w:rPr>
      </w:pPr>
      <w:r>
        <w:rPr>
          <w:rFonts w:ascii="Verdana" w:hAnsi="Verdana" w:cs="Verdana"/>
          <w:i/>
        </w:rPr>
        <w:t>Jaimy Korver:</w:t>
      </w:r>
    </w:p>
    <w:p w:rsidR="00000000" w:rsidRDefault="001A5CC4">
      <w:pPr>
        <w:numPr>
          <w:ilvl w:val="0"/>
          <w:numId w:val="3"/>
        </w:numPr>
        <w:rPr>
          <w:rFonts w:ascii="Verdana" w:hAnsi="Verdana" w:cs="Verdana"/>
        </w:rPr>
      </w:pPr>
      <w:proofErr w:type="spellStart"/>
      <w:r>
        <w:rPr>
          <w:rFonts w:ascii="Verdana" w:hAnsi="Verdana" w:cs="Verdana"/>
          <w:i/>
        </w:rPr>
        <w:t>Sotware</w:t>
      </w:r>
      <w:proofErr w:type="spellEnd"/>
      <w:r>
        <w:rPr>
          <w:rFonts w:ascii="Verdana" w:hAnsi="Verdana" w:cs="Verdana"/>
          <w:i/>
        </w:rPr>
        <w:t xml:space="preserve"> </w:t>
      </w:r>
      <w:proofErr w:type="spellStart"/>
      <w:r>
        <w:rPr>
          <w:rFonts w:ascii="Verdana" w:hAnsi="Verdana" w:cs="Verdana"/>
          <w:i/>
        </w:rPr>
        <w:t>Requirements</w:t>
      </w:r>
      <w:proofErr w:type="spellEnd"/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  <w:i/>
        </w:rPr>
      </w:pPr>
      <w:r>
        <w:rPr>
          <w:rFonts w:ascii="Verdana" w:hAnsi="Verdana" w:cs="Verdana"/>
          <w:i/>
        </w:rPr>
        <w:t>Samir Bouzit:</w:t>
      </w:r>
    </w:p>
    <w:p w:rsidR="00000000" w:rsidRDefault="001A5CC4">
      <w:pPr>
        <w:numPr>
          <w:ilvl w:val="0"/>
          <w:numId w:val="4"/>
        </w:numPr>
        <w:rPr>
          <w:rFonts w:ascii="Verdana" w:hAnsi="Verdana" w:cs="Verdana"/>
        </w:rPr>
      </w:pPr>
      <w:r>
        <w:rPr>
          <w:rFonts w:ascii="Verdana" w:hAnsi="Verdana" w:cs="Verdana"/>
          <w:i/>
        </w:rPr>
        <w:t>C</w:t>
      </w:r>
      <w:r>
        <w:rPr>
          <w:rFonts w:ascii="Verdana" w:hAnsi="Verdana" w:cs="Verdana"/>
          <w:i/>
        </w:rPr>
        <w:t xml:space="preserve">omponent </w:t>
      </w:r>
      <w:proofErr w:type="spellStart"/>
      <w:r>
        <w:rPr>
          <w:rFonts w:ascii="Verdana" w:hAnsi="Verdana" w:cs="Verdana"/>
          <w:i/>
        </w:rPr>
        <w:t>Description</w:t>
      </w:r>
      <w:proofErr w:type="spellEnd"/>
    </w:p>
    <w:p w:rsidR="00000000" w:rsidRDefault="001A5CC4">
      <w:pPr>
        <w:rPr>
          <w:rFonts w:ascii="Verdana" w:hAnsi="Verdana" w:cs="Verdana"/>
        </w:rPr>
      </w:pPr>
    </w:p>
    <w:p w:rsidR="00000000" w:rsidRDefault="001A5CC4">
      <w:pPr>
        <w:rPr>
          <w:rFonts w:ascii="Verdana" w:hAnsi="Verdana" w:cs="Verdana"/>
          <w:i/>
        </w:rPr>
      </w:pPr>
      <w:r>
        <w:rPr>
          <w:rFonts w:ascii="Verdana" w:hAnsi="Verdana" w:cs="Verdana"/>
          <w:i/>
        </w:rPr>
        <w:t>Alperen Uras:</w:t>
      </w:r>
    </w:p>
    <w:p w:rsidR="00000000" w:rsidRDefault="001A5CC4">
      <w:pPr>
        <w:rPr>
          <w:rFonts w:ascii="Verdana" w:hAnsi="Verdana" w:cs="Verdana"/>
          <w:i/>
        </w:rPr>
      </w:pPr>
    </w:p>
    <w:p w:rsidR="00000000" w:rsidRDefault="001A5CC4">
      <w:pPr>
        <w:numPr>
          <w:ilvl w:val="0"/>
          <w:numId w:val="5"/>
        </w:numPr>
        <w:rPr>
          <w:rFonts w:ascii="Verdana" w:hAnsi="Verdana" w:cs="Verdana"/>
        </w:rPr>
        <w:sectPr w:rsidR="00000000">
          <w:footerReference w:type="default" r:id="rId9"/>
          <w:pgSz w:w="11906" w:h="16838"/>
          <w:pgMar w:top="708" w:right="1440" w:bottom="789" w:left="1440" w:header="708" w:footer="732" w:gutter="0"/>
          <w:cols w:space="708"/>
          <w:docGrid w:linePitch="600" w:charSpace="40960"/>
        </w:sectPr>
      </w:pPr>
      <w:r>
        <w:rPr>
          <w:rFonts w:ascii="Verdana" w:hAnsi="Verdana" w:cs="Verdana"/>
          <w:i/>
        </w:rPr>
        <w:t>System Context</w:t>
      </w:r>
    </w:p>
    <w:p w:rsidR="00000000" w:rsidRPr="00E71DDE" w:rsidRDefault="001A5CC4">
      <w:pPr>
        <w:pStyle w:val="Kopinhoudsopgave"/>
        <w:rPr>
          <w:lang w:val="en-US"/>
        </w:rPr>
      </w:pPr>
      <w:proofErr w:type="spellStart"/>
      <w:r w:rsidRPr="00E71DDE">
        <w:rPr>
          <w:rFonts w:ascii="Verdana" w:hAnsi="Verdana" w:cs="Verdana"/>
          <w:lang w:val="en-US"/>
        </w:rPr>
        <w:t>Inhoudsopgave</w:t>
      </w:r>
      <w:proofErr w:type="spellEnd"/>
    </w:p>
    <w:p w:rsidR="00000000" w:rsidRPr="00E71DDE" w:rsidRDefault="001A5CC4">
      <w:pPr>
        <w:pStyle w:val="TOC1"/>
        <w:tabs>
          <w:tab w:val="clear" w:pos="9638"/>
          <w:tab w:val="right" w:leader="dot" w:pos="9026"/>
        </w:tabs>
        <w:rPr>
          <w:rFonts w:ascii="Verdana" w:hAnsi="Verdana" w:cs="Verdana"/>
          <w:lang w:val="en-US"/>
        </w:rPr>
      </w:pPr>
      <w:r>
        <w:fldChar w:fldCharType="begin"/>
      </w:r>
      <w:r w:rsidRPr="00E71DDE">
        <w:rPr>
          <w:lang w:val="en-US"/>
        </w:rPr>
        <w:instrText xml:space="preserve"> TOC </w:instrText>
      </w:r>
      <w:r>
        <w:fldChar w:fldCharType="separate"/>
      </w:r>
      <w:proofErr w:type="spellStart"/>
      <w:r w:rsidRPr="00E71DDE">
        <w:rPr>
          <w:rFonts w:ascii="Verdana" w:hAnsi="Verdana" w:cs="Verdana"/>
          <w:lang w:val="en-US"/>
        </w:rPr>
        <w:t>Inleiding</w:t>
      </w:r>
      <w:proofErr w:type="spellEnd"/>
      <w:r>
        <w:fldChar w:fldCharType="begin"/>
      </w:r>
      <w:r>
        <w:instrText xml:space="preserve"> HYPERLINK  \l "__RefHeading__1017_1879587080"</w:instrText>
      </w:r>
      <w:r>
        <w:fldChar w:fldCharType="separate"/>
      </w:r>
      <w:r>
        <w:rPr>
          <w:rFonts w:ascii="Verdana" w:hAnsi="Verdana" w:cs="Verdana"/>
        </w:rPr>
        <w:tab/>
      </w:r>
      <w:r>
        <w:fldChar w:fldCharType="end"/>
      </w:r>
      <w:r w:rsidR="00E71DDE">
        <w:t>4</w:t>
      </w:r>
    </w:p>
    <w:p w:rsidR="00000000" w:rsidRPr="00E71DDE" w:rsidRDefault="001A5CC4">
      <w:pPr>
        <w:pStyle w:val="TOC1"/>
        <w:tabs>
          <w:tab w:val="clear" w:pos="9638"/>
          <w:tab w:val="right" w:leader="dot" w:pos="9026"/>
        </w:tabs>
        <w:rPr>
          <w:rFonts w:ascii="Verdana" w:hAnsi="Verdana" w:cs="Verdana"/>
          <w:lang w:val="en-US"/>
        </w:rPr>
      </w:pPr>
      <w:r w:rsidRPr="00E71DDE">
        <w:rPr>
          <w:rFonts w:ascii="Verdana" w:hAnsi="Verdana" w:cs="Verdana"/>
          <w:lang w:val="en-US"/>
        </w:rPr>
        <w:t>System Context</w:t>
      </w:r>
      <w:hyperlink w:anchor="__RefHeading__1017_1879587080" w:history="1">
        <w:r w:rsidRPr="00E71DDE">
          <w:rPr>
            <w:rFonts w:ascii="Verdana" w:hAnsi="Verdana" w:cs="Verdana"/>
            <w:lang w:val="en-US"/>
          </w:rPr>
          <w:tab/>
        </w:r>
      </w:hyperlink>
      <w:r w:rsidR="00E71DDE">
        <w:t>5</w:t>
      </w:r>
    </w:p>
    <w:p w:rsidR="00000000" w:rsidRPr="00E71DDE" w:rsidRDefault="001A5CC4">
      <w:pPr>
        <w:pStyle w:val="TOC1"/>
        <w:tabs>
          <w:tab w:val="clear" w:pos="9638"/>
          <w:tab w:val="right" w:leader="dot" w:pos="9026"/>
        </w:tabs>
        <w:rPr>
          <w:rFonts w:ascii="Verdana" w:hAnsi="Verdana" w:cs="Verdana"/>
          <w:lang w:val="en-US"/>
        </w:rPr>
      </w:pPr>
      <w:r w:rsidRPr="00E71DDE">
        <w:rPr>
          <w:rFonts w:ascii="Verdana" w:hAnsi="Verdana" w:cs="Verdana"/>
          <w:lang w:val="en-US"/>
        </w:rPr>
        <w:t>System Design</w:t>
      </w:r>
      <w:hyperlink w:anchor="__RefHeading__1017_1879587080" w:history="1">
        <w:r w:rsidRPr="00E71DDE">
          <w:rPr>
            <w:rFonts w:ascii="Verdana" w:hAnsi="Verdana" w:cs="Verdana"/>
            <w:lang w:val="en-US"/>
          </w:rPr>
          <w:tab/>
          <w:t>6</w:t>
        </w:r>
      </w:hyperlink>
    </w:p>
    <w:p w:rsidR="00E71DDE" w:rsidRDefault="001A5CC4">
      <w:pPr>
        <w:pStyle w:val="TOC1"/>
        <w:tabs>
          <w:tab w:val="clear" w:pos="9638"/>
          <w:tab w:val="right" w:leader="dot" w:pos="9026"/>
        </w:tabs>
      </w:pPr>
      <w:r w:rsidRPr="00E71DDE">
        <w:rPr>
          <w:rFonts w:ascii="Verdana" w:hAnsi="Verdana" w:cs="Verdana"/>
          <w:lang w:val="en-US"/>
        </w:rPr>
        <w:t>Component Description</w:t>
      </w:r>
      <w:hyperlink w:anchor="__RefHeading__1017_1879587080" w:history="1">
        <w:r w:rsidRPr="00E71DDE">
          <w:rPr>
            <w:rFonts w:ascii="Verdana" w:hAnsi="Verdana" w:cs="Verdana"/>
            <w:lang w:val="en-US"/>
          </w:rPr>
          <w:tab/>
        </w:r>
      </w:hyperlink>
      <w:r w:rsidR="00E71DDE">
        <w:t>7</w:t>
      </w:r>
    </w:p>
    <w:p w:rsidR="00E71DDE" w:rsidRDefault="001A5CC4">
      <w:pPr>
        <w:pStyle w:val="TOC1"/>
        <w:tabs>
          <w:tab w:val="clear" w:pos="9638"/>
          <w:tab w:val="right" w:leader="dot" w:pos="9026"/>
        </w:tabs>
        <w:rPr>
          <w:rFonts w:ascii="Verdana" w:hAnsi="Verdana" w:cs="Verdana"/>
          <w:lang w:val="en-US"/>
        </w:rPr>
      </w:pPr>
      <w:r w:rsidRPr="00E71DDE">
        <w:rPr>
          <w:rFonts w:ascii="Verdana" w:hAnsi="Verdana" w:cs="Verdana"/>
          <w:lang w:val="en-US"/>
        </w:rPr>
        <w:t>Software requirements</w:t>
      </w:r>
      <w:hyperlink w:anchor="__RefHeading__1017_1879587080" w:history="1">
        <w:r w:rsidR="00E71DDE">
          <w:rPr>
            <w:rFonts w:ascii="Verdana" w:hAnsi="Verdana" w:cs="Verdana"/>
          </w:rPr>
          <w:tab/>
        </w:r>
      </w:hyperlink>
      <w:r w:rsidR="00E71DDE">
        <w:t>8</w:t>
      </w:r>
    </w:p>
    <w:p w:rsidR="00000000" w:rsidRDefault="001A5CC4">
      <w:pPr>
        <w:pStyle w:val="TOC1"/>
        <w:tabs>
          <w:tab w:val="clear" w:pos="9638"/>
          <w:tab w:val="right" w:leader="dot" w:pos="9026"/>
        </w:tabs>
      </w:pPr>
      <w:hyperlink w:anchor="__RefHeading__1017_1879587080" w:history="1"/>
      <w:r>
        <w:rPr>
          <w:rFonts w:ascii="Verdana" w:hAnsi="Verdana" w:cs="Verdana"/>
        </w:rPr>
        <w:t>Geraadpleegde literatuur</w:t>
      </w:r>
      <w:hyperlink w:anchor="__RefHeading__1017_1879587080" w:history="1">
        <w:r>
          <w:rPr>
            <w:rFonts w:ascii="Verdana" w:hAnsi="Verdana" w:cs="Verdana"/>
          </w:rPr>
          <w:tab/>
        </w:r>
      </w:hyperlink>
      <w:r w:rsidR="00E71DDE">
        <w:t>9</w:t>
      </w:r>
    </w:p>
    <w:p w:rsidR="005631FD" w:rsidRDefault="005631FD" w:rsidP="005631FD">
      <w:pPr>
        <w:pStyle w:val="TOC1"/>
        <w:tabs>
          <w:tab w:val="clear" w:pos="9638"/>
          <w:tab w:val="right" w:leader="dot" w:pos="9026"/>
        </w:tabs>
      </w:pPr>
      <w:r>
        <w:rPr>
          <w:rFonts w:ascii="Verdana" w:hAnsi="Verdana" w:cs="Verdana"/>
        </w:rPr>
        <w:t>Bijlage</w:t>
      </w:r>
      <w:hyperlink w:anchor="__RefHeading__1017_1879587080" w:history="1">
        <w:r>
          <w:rPr>
            <w:rFonts w:ascii="Verdana" w:hAnsi="Verdana" w:cs="Verdana"/>
          </w:rPr>
          <w:tab/>
        </w:r>
      </w:hyperlink>
      <w:r w:rsidR="00883EC9">
        <w:t>10</w:t>
      </w:r>
    </w:p>
    <w:p w:rsidR="005631FD" w:rsidRDefault="005631FD">
      <w:pPr>
        <w:pStyle w:val="TOC1"/>
        <w:tabs>
          <w:tab w:val="clear" w:pos="9638"/>
          <w:tab w:val="right" w:leader="dot" w:pos="9026"/>
        </w:tabs>
      </w:pPr>
    </w:p>
    <w:p w:rsidR="00000000" w:rsidRDefault="001A5CC4">
      <w:pPr>
        <w:pStyle w:val="TOC1"/>
        <w:tabs>
          <w:tab w:val="clear" w:pos="9638"/>
          <w:tab w:val="right" w:leader="dot" w:pos="9026"/>
        </w:tabs>
        <w:rPr>
          <w:rFonts w:ascii="Verdana" w:hAnsi="Verdana" w:cs="Verdana"/>
        </w:rPr>
      </w:pPr>
      <w:r>
        <w:fldChar w:fldCharType="end"/>
      </w:r>
    </w:p>
    <w:p w:rsidR="00000000" w:rsidRDefault="001A5CC4">
      <w:pPr>
        <w:pStyle w:val="TOC2"/>
      </w:pPr>
    </w:p>
    <w:p w:rsidR="00C720A3" w:rsidRDefault="00E71DDE">
      <w:pPr>
        <w:rPr>
          <w:rFonts w:ascii="Verdana" w:hAnsi="Verdana" w:cs="Arial"/>
          <w:i/>
          <w:sz w:val="24"/>
          <w:szCs w:val="24"/>
        </w:rPr>
      </w:pPr>
      <w:r>
        <w:br w:type="page"/>
      </w:r>
      <w:r w:rsidRPr="00E71DDE">
        <w:rPr>
          <w:rFonts w:cs="Arial"/>
          <w:i/>
          <w:sz w:val="44"/>
          <w:szCs w:val="44"/>
        </w:rPr>
        <w:t>Inleiding</w:t>
      </w:r>
      <w:r>
        <w:rPr>
          <w:rFonts w:cs="Arial"/>
          <w:i/>
          <w:sz w:val="44"/>
          <w:szCs w:val="44"/>
        </w:rPr>
        <w:br/>
      </w:r>
      <w:r>
        <w:rPr>
          <w:rFonts w:ascii="Verdana" w:hAnsi="Verdana" w:cs="Arial"/>
          <w:i/>
          <w:sz w:val="24"/>
          <w:szCs w:val="24"/>
        </w:rPr>
        <w:br/>
      </w:r>
      <w:r>
        <w:rPr>
          <w:rFonts w:ascii="Verdana" w:hAnsi="Verdana" w:cs="Arial"/>
          <w:i/>
          <w:sz w:val="24"/>
          <w:szCs w:val="24"/>
        </w:rPr>
        <w:br/>
        <w:t xml:space="preserve">Dit </w:t>
      </w:r>
      <w:proofErr w:type="spellStart"/>
      <w:r>
        <w:rPr>
          <w:rFonts w:ascii="Verdana" w:hAnsi="Verdana" w:cs="Arial"/>
          <w:i/>
          <w:sz w:val="24"/>
          <w:szCs w:val="24"/>
        </w:rPr>
        <w:t>te</w:t>
      </w:r>
      <w:r w:rsidR="005631FD">
        <w:rPr>
          <w:rFonts w:ascii="Verdana" w:hAnsi="Verdana" w:cs="Arial"/>
          <w:i/>
          <w:sz w:val="24"/>
          <w:szCs w:val="24"/>
        </w:rPr>
        <w:t>chnical</w:t>
      </w:r>
      <w:proofErr w:type="spellEnd"/>
      <w:r w:rsidR="005631FD">
        <w:rPr>
          <w:rFonts w:ascii="Verdana" w:hAnsi="Verdana" w:cs="Arial"/>
          <w:i/>
          <w:sz w:val="24"/>
          <w:szCs w:val="24"/>
        </w:rPr>
        <w:t xml:space="preserve"> design is de invulling van het </w:t>
      </w:r>
      <w:proofErr w:type="spellStart"/>
      <w:r w:rsidR="005631FD">
        <w:rPr>
          <w:rFonts w:ascii="Verdana" w:hAnsi="Verdana" w:cs="Arial"/>
          <w:i/>
          <w:sz w:val="24"/>
          <w:szCs w:val="24"/>
        </w:rPr>
        <w:t>fu</w:t>
      </w:r>
      <w:bookmarkStart w:id="0" w:name="_GoBack"/>
      <w:bookmarkEnd w:id="0"/>
      <w:r w:rsidR="005631FD">
        <w:rPr>
          <w:rFonts w:ascii="Verdana" w:hAnsi="Verdana" w:cs="Arial"/>
          <w:i/>
          <w:sz w:val="24"/>
          <w:szCs w:val="24"/>
        </w:rPr>
        <w:t>nctional</w:t>
      </w:r>
      <w:proofErr w:type="spellEnd"/>
      <w:r w:rsidR="005631FD">
        <w:rPr>
          <w:rFonts w:ascii="Verdana" w:hAnsi="Verdana" w:cs="Arial"/>
          <w:i/>
          <w:sz w:val="24"/>
          <w:szCs w:val="24"/>
        </w:rPr>
        <w:t xml:space="preserve"> design. Het wordt beter zichtbaar wat de integratie is van hardware en software. </w:t>
      </w:r>
    </w:p>
    <w:p w:rsidR="00E71DDE" w:rsidRPr="00C720A3" w:rsidRDefault="00C720A3">
      <w:pPr>
        <w:rPr>
          <w:rFonts w:cs="Arial"/>
          <w:i/>
          <w:sz w:val="44"/>
          <w:szCs w:val="44"/>
        </w:rPr>
      </w:pPr>
      <w:r>
        <w:rPr>
          <w:rFonts w:ascii="Verdana" w:hAnsi="Verdana" w:cs="Arial"/>
          <w:i/>
          <w:sz w:val="24"/>
          <w:szCs w:val="24"/>
        </w:rPr>
        <w:br w:type="page"/>
      </w:r>
      <w:r w:rsidRPr="00C720A3">
        <w:rPr>
          <w:rFonts w:cs="Arial"/>
          <w:i/>
          <w:sz w:val="44"/>
          <w:szCs w:val="44"/>
        </w:rPr>
        <w:t>System context</w:t>
      </w:r>
    </w:p>
    <w:p w:rsidR="000239B7" w:rsidRPr="000239B7" w:rsidRDefault="000239B7" w:rsidP="00E71DD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/>
      </w:r>
      <w:r>
        <w:rPr>
          <w:rFonts w:ascii="Verdana" w:hAnsi="Verdana" w:cs="Arial"/>
          <w:sz w:val="24"/>
          <w:szCs w:val="24"/>
        </w:rPr>
        <w:br/>
        <w:t xml:space="preserve">Corendon heeft </w:t>
      </w:r>
      <w:proofErr w:type="spellStart"/>
      <w:r>
        <w:rPr>
          <w:rFonts w:ascii="Verdana" w:hAnsi="Verdana" w:cs="Arial"/>
          <w:sz w:val="24"/>
          <w:szCs w:val="24"/>
        </w:rPr>
        <w:t>Itopia</w:t>
      </w:r>
      <w:proofErr w:type="spellEnd"/>
      <w:r>
        <w:rPr>
          <w:rFonts w:ascii="Verdana" w:hAnsi="Verdana" w:cs="Arial"/>
          <w:sz w:val="24"/>
          <w:szCs w:val="24"/>
        </w:rPr>
        <w:t xml:space="preserve"> ingehuurd om een oplossing te vinden voor een WI-FI netwerk in de vliegtuig. Dit netwerk zal op een </w:t>
      </w:r>
      <w:proofErr w:type="spellStart"/>
      <w:r>
        <w:rPr>
          <w:rFonts w:ascii="Verdana" w:hAnsi="Verdana" w:cs="Arial"/>
          <w:sz w:val="24"/>
          <w:szCs w:val="24"/>
        </w:rPr>
        <w:t>Raspberry</w:t>
      </w:r>
      <w:proofErr w:type="spellEnd"/>
      <w:r>
        <w:rPr>
          <w:rFonts w:ascii="Verdana" w:hAnsi="Verdana" w:cs="Arial"/>
          <w:sz w:val="24"/>
          <w:szCs w:val="24"/>
        </w:rPr>
        <w:t xml:space="preserve"> Pi draaien dat </w:t>
      </w:r>
      <w:proofErr w:type="spellStart"/>
      <w:r>
        <w:rPr>
          <w:rFonts w:ascii="Verdana" w:hAnsi="Verdana" w:cs="Arial"/>
          <w:sz w:val="24"/>
          <w:szCs w:val="24"/>
        </w:rPr>
        <w:t>Raspbian</w:t>
      </w:r>
      <w:proofErr w:type="spellEnd"/>
      <w:r>
        <w:rPr>
          <w:rFonts w:ascii="Verdana" w:hAnsi="Verdana" w:cs="Arial"/>
          <w:sz w:val="24"/>
          <w:szCs w:val="24"/>
        </w:rPr>
        <w:t xml:space="preserve"> heeft als operating system. </w:t>
      </w:r>
    </w:p>
    <w:p w:rsidR="00C720A3" w:rsidRDefault="00C720A3" w:rsidP="00E71DDE">
      <w:pPr>
        <w:rPr>
          <w:rFonts w:cs="Arial"/>
          <w:sz w:val="44"/>
          <w:szCs w:val="44"/>
        </w:rPr>
      </w:pPr>
      <w:r w:rsidRPr="000239B7">
        <w:rPr>
          <w:rFonts w:cs="Arial"/>
          <w:sz w:val="44"/>
          <w:szCs w:val="44"/>
        </w:rPr>
        <w:br w:type="page"/>
      </w:r>
      <w:r>
        <w:rPr>
          <w:rFonts w:cs="Arial"/>
          <w:sz w:val="44"/>
          <w:szCs w:val="44"/>
        </w:rPr>
        <w:t>System Design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/>
      </w:r>
      <w:r>
        <w:rPr>
          <w:rFonts w:ascii="Verdana" w:hAnsi="Verdana" w:cs="Arial"/>
          <w:sz w:val="24"/>
          <w:szCs w:val="24"/>
        </w:rPr>
        <w:br/>
      </w:r>
      <w:r w:rsidRPr="005631FD">
        <w:rPr>
          <w:rFonts w:ascii="Verdana" w:hAnsi="Verdana" w:cs="Arial"/>
          <w:sz w:val="24"/>
          <w:szCs w:val="24"/>
        </w:rPr>
        <w:t xml:space="preserve">De technische architectuur die we gebruiken is ingedeeld in meerdere lagen: de </w:t>
      </w:r>
      <w:proofErr w:type="spellStart"/>
      <w:r w:rsidRPr="005631FD">
        <w:rPr>
          <w:rFonts w:ascii="Verdana" w:hAnsi="Verdana" w:cs="Arial"/>
          <w:sz w:val="24"/>
          <w:szCs w:val="24"/>
        </w:rPr>
        <w:t>Applicatication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631FD">
        <w:rPr>
          <w:rFonts w:ascii="Verdana" w:hAnsi="Verdana" w:cs="Arial"/>
          <w:sz w:val="24"/>
          <w:szCs w:val="24"/>
        </w:rPr>
        <w:t>lay</w:t>
      </w:r>
      <w:r>
        <w:rPr>
          <w:rFonts w:ascii="Verdana" w:hAnsi="Verdana" w:cs="Arial"/>
          <w:sz w:val="24"/>
          <w:szCs w:val="24"/>
        </w:rPr>
        <w:t>er</w:t>
      </w:r>
      <w:proofErr w:type="spellEnd"/>
      <w:r>
        <w:rPr>
          <w:rFonts w:ascii="Verdana" w:hAnsi="Verdana" w:cs="Arial"/>
          <w:sz w:val="24"/>
          <w:szCs w:val="24"/>
        </w:rPr>
        <w:t xml:space="preserve"> en de Infrastructure </w:t>
      </w:r>
      <w:proofErr w:type="spellStart"/>
      <w:r>
        <w:rPr>
          <w:rFonts w:ascii="Verdana" w:hAnsi="Verdana" w:cs="Arial"/>
          <w:sz w:val="24"/>
          <w:szCs w:val="24"/>
        </w:rPr>
        <w:t>layer</w:t>
      </w:r>
      <w:proofErr w:type="spellEnd"/>
      <w:r>
        <w:rPr>
          <w:rFonts w:ascii="Verdana" w:hAnsi="Verdana" w:cs="Arial"/>
          <w:sz w:val="24"/>
          <w:szCs w:val="24"/>
        </w:rPr>
        <w:t xml:space="preserve">. </w:t>
      </w:r>
      <w:r w:rsidRPr="005631FD">
        <w:rPr>
          <w:rFonts w:ascii="Verdana" w:hAnsi="Verdana" w:cs="Arial"/>
          <w:sz w:val="24"/>
          <w:szCs w:val="24"/>
        </w:rPr>
        <w:t xml:space="preserve">Hieronder zie je een plaatje van ons gebruikte design. De Application </w:t>
      </w:r>
      <w:proofErr w:type="spellStart"/>
      <w:r w:rsidRPr="005631FD">
        <w:rPr>
          <w:rFonts w:ascii="Verdana" w:hAnsi="Verdana" w:cs="Arial"/>
          <w:sz w:val="24"/>
          <w:szCs w:val="24"/>
        </w:rPr>
        <w:t>layer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is </w:t>
      </w:r>
      <w:r w:rsidR="000239B7">
        <w:rPr>
          <w:rFonts w:ascii="Verdana" w:hAnsi="Verdana" w:cs="Arial"/>
          <w:sz w:val="24"/>
          <w:szCs w:val="24"/>
        </w:rPr>
        <w:t>weergegeven in het groen en de I</w:t>
      </w:r>
      <w:r w:rsidRPr="005631FD">
        <w:rPr>
          <w:rFonts w:ascii="Verdana" w:hAnsi="Verdana" w:cs="Arial"/>
          <w:sz w:val="24"/>
          <w:szCs w:val="24"/>
        </w:rPr>
        <w:t xml:space="preserve">nfrastructure </w:t>
      </w:r>
      <w:proofErr w:type="spellStart"/>
      <w:r w:rsidRPr="005631FD">
        <w:rPr>
          <w:rFonts w:ascii="Verdana" w:hAnsi="Verdana" w:cs="Arial"/>
          <w:sz w:val="24"/>
          <w:szCs w:val="24"/>
        </w:rPr>
        <w:t>layer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is aangegeven in het blauw. Dit design is afkomstig uit de FYS-handleiding. </w:t>
      </w:r>
      <w:r>
        <w:rPr>
          <w:rFonts w:ascii="Verdana" w:hAnsi="Verdana" w:cs="Arial"/>
          <w:sz w:val="24"/>
          <w:szCs w:val="24"/>
        </w:rPr>
        <w:br/>
      </w:r>
      <w:r>
        <w:rPr>
          <w:rFonts w:ascii="Verdana" w:hAnsi="Verdana" w:cs="Arial"/>
          <w:sz w:val="24"/>
          <w:szCs w:val="24"/>
        </w:rPr>
        <w:br/>
      </w:r>
      <w:r w:rsidRPr="005631FD">
        <w:rPr>
          <w:rFonts w:ascii="Verdana" w:hAnsi="Verdana" w:cs="Arial"/>
          <w:sz w:val="24"/>
          <w:szCs w:val="24"/>
          <w:u w:val="single"/>
        </w:rPr>
        <w:t xml:space="preserve">De </w:t>
      </w:r>
      <w:proofErr w:type="spellStart"/>
      <w:r w:rsidRPr="005631FD">
        <w:rPr>
          <w:rFonts w:ascii="Verdana" w:hAnsi="Verdana" w:cs="Arial"/>
          <w:sz w:val="24"/>
          <w:szCs w:val="24"/>
          <w:u w:val="single"/>
        </w:rPr>
        <w:t>Infrastrucutre</w:t>
      </w:r>
      <w:proofErr w:type="spellEnd"/>
      <w:r w:rsidRPr="005631FD">
        <w:rPr>
          <w:rFonts w:ascii="Verdana" w:hAnsi="Verdana" w:cs="Arial"/>
          <w:sz w:val="24"/>
          <w:szCs w:val="24"/>
          <w:u w:val="single"/>
        </w:rPr>
        <w:t xml:space="preserve"> </w:t>
      </w:r>
      <w:proofErr w:type="spellStart"/>
      <w:r w:rsidRPr="005631FD">
        <w:rPr>
          <w:rFonts w:ascii="Verdana" w:hAnsi="Verdana" w:cs="Arial"/>
          <w:sz w:val="24"/>
          <w:szCs w:val="24"/>
          <w:u w:val="single"/>
        </w:rPr>
        <w:t>layer</w:t>
      </w:r>
      <w:proofErr w:type="spellEnd"/>
      <w:r>
        <w:rPr>
          <w:rFonts w:ascii="Verdana" w:hAnsi="Verdana" w:cs="Arial"/>
          <w:sz w:val="24"/>
          <w:szCs w:val="24"/>
        </w:rPr>
        <w:t xml:space="preserve"> t</w:t>
      </w:r>
      <w:r w:rsidRPr="005631FD">
        <w:rPr>
          <w:rFonts w:ascii="Verdana" w:hAnsi="Verdana" w:cs="Arial"/>
          <w:sz w:val="24"/>
          <w:szCs w:val="24"/>
        </w:rPr>
        <w:t xml:space="preserve">ijdens ons project maken we gebruik van verschillende netwerk services. De services die wij gebruiken zijn: DHCP, NAT, DNS en firewalls. </w:t>
      </w:r>
      <w:r>
        <w:rPr>
          <w:rFonts w:ascii="Verdana" w:hAnsi="Verdana" w:cs="Arial"/>
          <w:sz w:val="24"/>
          <w:szCs w:val="24"/>
        </w:rPr>
        <w:br/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  <w:u w:val="single"/>
        </w:rPr>
        <w:t xml:space="preserve">De Application </w:t>
      </w:r>
      <w:proofErr w:type="spellStart"/>
      <w:r w:rsidRPr="005631FD">
        <w:rPr>
          <w:rFonts w:ascii="Verdana" w:hAnsi="Verdana" w:cs="Arial"/>
          <w:sz w:val="24"/>
          <w:szCs w:val="24"/>
          <w:u w:val="single"/>
        </w:rPr>
        <w:t>layer</w:t>
      </w:r>
      <w:proofErr w:type="spellEnd"/>
      <w:r>
        <w:rPr>
          <w:rFonts w:ascii="Verdana" w:hAnsi="Verdana" w:cs="Arial"/>
          <w:sz w:val="24"/>
          <w:szCs w:val="24"/>
        </w:rPr>
        <w:t xml:space="preserve"> t</w:t>
      </w:r>
      <w:r w:rsidRPr="005631FD">
        <w:rPr>
          <w:rFonts w:ascii="Verdana" w:hAnsi="Verdana" w:cs="Arial"/>
          <w:sz w:val="24"/>
          <w:szCs w:val="24"/>
        </w:rPr>
        <w:t xml:space="preserve">ijdens ons project maken we gebruik van verschillende netwerk services. De services die wij gebruiken zijn: HTTP(s), DNS, FTP, SMTP, SSH, TLS/SSL, XMPP. </w:t>
      </w:r>
      <w:r>
        <w:rPr>
          <w:rFonts w:ascii="Verdana" w:hAnsi="Verdana" w:cs="Arial"/>
          <w:sz w:val="24"/>
          <w:szCs w:val="24"/>
        </w:rPr>
        <w:br/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u w:val="single"/>
        </w:rPr>
      </w:pPr>
      <w:r w:rsidRPr="005631FD">
        <w:rPr>
          <w:rFonts w:ascii="Verdana" w:hAnsi="Verdana" w:cs="Arial"/>
          <w:sz w:val="24"/>
          <w:szCs w:val="24"/>
          <w:u w:val="single"/>
        </w:rPr>
        <w:t>Configuratie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Deze lagen moeten uiteraard op elkaar geconfigureerd zijn. De server die we gebruiken is </w:t>
      </w:r>
      <w:proofErr w:type="spellStart"/>
      <w:r w:rsidRPr="005631FD">
        <w:rPr>
          <w:rFonts w:ascii="Verdana" w:hAnsi="Verdana" w:cs="Arial"/>
          <w:sz w:val="24"/>
          <w:szCs w:val="24"/>
        </w:rPr>
        <w:t>Ubuntu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>server 14.04 LTS. De server is via een router(</w:t>
      </w:r>
      <w:proofErr w:type="spellStart"/>
      <w:r w:rsidRPr="005631FD">
        <w:rPr>
          <w:rFonts w:ascii="Verdana" w:hAnsi="Verdana" w:cs="Arial"/>
          <w:sz w:val="24"/>
          <w:szCs w:val="24"/>
        </w:rPr>
        <w:t>dmv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631FD">
        <w:rPr>
          <w:rFonts w:ascii="Verdana" w:hAnsi="Verdana" w:cs="Arial"/>
          <w:sz w:val="24"/>
          <w:szCs w:val="24"/>
        </w:rPr>
        <w:t>cat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6 kabels) verbonden een </w:t>
      </w:r>
      <w:r w:rsidR="000239B7" w:rsidRPr="005631FD">
        <w:rPr>
          <w:rFonts w:ascii="Verdana" w:hAnsi="Verdana" w:cs="Arial"/>
          <w:sz w:val="24"/>
          <w:szCs w:val="24"/>
        </w:rPr>
        <w:t>satelliet</w:t>
      </w:r>
      <w:r w:rsidRPr="005631FD">
        <w:rPr>
          <w:rFonts w:ascii="Verdana" w:hAnsi="Verdana" w:cs="Arial"/>
          <w:sz w:val="24"/>
          <w:szCs w:val="24"/>
        </w:rPr>
        <w:t xml:space="preserve"> in het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vliegtuig. Deze </w:t>
      </w:r>
      <w:r w:rsidR="000239B7" w:rsidRPr="005631FD">
        <w:rPr>
          <w:rFonts w:ascii="Verdana" w:hAnsi="Verdana" w:cs="Arial"/>
          <w:sz w:val="24"/>
          <w:szCs w:val="24"/>
        </w:rPr>
        <w:t>satelliet</w:t>
      </w:r>
      <w:r w:rsidRPr="005631FD">
        <w:rPr>
          <w:rFonts w:ascii="Verdana" w:hAnsi="Verdana" w:cs="Arial"/>
          <w:sz w:val="24"/>
          <w:szCs w:val="24"/>
        </w:rPr>
        <w:t xml:space="preserve"> verbind dan weer met een </w:t>
      </w:r>
      <w:proofErr w:type="spellStart"/>
      <w:r w:rsidRPr="005631FD">
        <w:rPr>
          <w:rFonts w:ascii="Verdana" w:hAnsi="Verdana" w:cs="Arial"/>
          <w:sz w:val="24"/>
          <w:szCs w:val="24"/>
        </w:rPr>
        <w:t>sataliet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op de grond die vervolgens weer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verbinding maakt met de server. Als OS op de </w:t>
      </w:r>
      <w:proofErr w:type="spellStart"/>
      <w:r w:rsidRPr="005631FD">
        <w:rPr>
          <w:rFonts w:ascii="Verdana" w:hAnsi="Verdana" w:cs="Arial"/>
          <w:sz w:val="24"/>
          <w:szCs w:val="24"/>
        </w:rPr>
        <w:t>Raspberry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PI gebruiken we </w:t>
      </w:r>
      <w:proofErr w:type="spellStart"/>
      <w:r w:rsidRPr="005631FD">
        <w:rPr>
          <w:rFonts w:ascii="Verdana" w:hAnsi="Verdana" w:cs="Arial"/>
          <w:sz w:val="24"/>
          <w:szCs w:val="24"/>
        </w:rPr>
        <w:t>Raspbian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. Op de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proofErr w:type="spellStart"/>
      <w:r w:rsidRPr="005631FD">
        <w:rPr>
          <w:rFonts w:ascii="Verdana" w:hAnsi="Verdana" w:cs="Arial"/>
          <w:sz w:val="24"/>
          <w:szCs w:val="24"/>
        </w:rPr>
        <w:t>Raspberry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draaien </w:t>
      </w:r>
      <w:proofErr w:type="spellStart"/>
      <w:r w:rsidRPr="005631FD">
        <w:rPr>
          <w:rFonts w:ascii="Verdana" w:hAnsi="Verdana" w:cs="Arial"/>
          <w:sz w:val="24"/>
          <w:szCs w:val="24"/>
        </w:rPr>
        <w:t>openSSH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5631FD">
        <w:rPr>
          <w:rFonts w:ascii="Verdana" w:hAnsi="Verdana" w:cs="Arial"/>
          <w:sz w:val="24"/>
          <w:szCs w:val="24"/>
        </w:rPr>
        <w:t>mySQL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en </w:t>
      </w:r>
      <w:proofErr w:type="spellStart"/>
      <w:r w:rsidRPr="005631FD">
        <w:rPr>
          <w:rFonts w:ascii="Verdana" w:hAnsi="Verdana" w:cs="Arial"/>
          <w:sz w:val="24"/>
          <w:szCs w:val="24"/>
        </w:rPr>
        <w:t>Wordpress</w:t>
      </w:r>
      <w:proofErr w:type="spellEnd"/>
      <w:r w:rsidRPr="005631FD">
        <w:rPr>
          <w:rFonts w:ascii="Verdana" w:hAnsi="Verdana" w:cs="Arial"/>
          <w:sz w:val="24"/>
          <w:szCs w:val="24"/>
        </w:rPr>
        <w:t>.</w:t>
      </w:r>
    </w:p>
    <w:p w:rsidR="00C720A3" w:rsidRDefault="00C720A3" w:rsidP="00E71DDE">
      <w:pPr>
        <w:rPr>
          <w:rFonts w:cs="Arial"/>
          <w:sz w:val="44"/>
          <w:szCs w:val="44"/>
        </w:rPr>
      </w:pPr>
      <w:r w:rsidRPr="005631FD">
        <w:rPr>
          <w:rFonts w:cs="Arial"/>
          <w:sz w:val="44"/>
          <w:szCs w:val="44"/>
        </w:rPr>
        <w:br w:type="page"/>
      </w:r>
      <w:r>
        <w:rPr>
          <w:rFonts w:cs="Arial"/>
          <w:sz w:val="44"/>
          <w:szCs w:val="44"/>
        </w:rPr>
        <w:t xml:space="preserve">Component </w:t>
      </w:r>
      <w:proofErr w:type="spellStart"/>
      <w:r>
        <w:rPr>
          <w:rFonts w:cs="Arial"/>
          <w:sz w:val="44"/>
          <w:szCs w:val="44"/>
        </w:rPr>
        <w:t>Description</w:t>
      </w:r>
      <w:proofErr w:type="spellEnd"/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/>
      </w:r>
      <w:r>
        <w:rPr>
          <w:rFonts w:ascii="Verdana" w:hAnsi="Verdana" w:cs="Arial"/>
          <w:sz w:val="24"/>
          <w:szCs w:val="24"/>
        </w:rPr>
        <w:br/>
      </w:r>
      <w:r w:rsidRPr="005631FD">
        <w:rPr>
          <w:rFonts w:ascii="Verdana" w:hAnsi="Verdana" w:cs="Arial"/>
          <w:sz w:val="24"/>
          <w:szCs w:val="24"/>
        </w:rPr>
        <w:t xml:space="preserve">Wat we nodig zullen hebben voor deze opdracht is: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 </w:t>
      </w:r>
      <w:proofErr w:type="spellStart"/>
      <w:r w:rsidRPr="005631FD">
        <w:rPr>
          <w:rFonts w:ascii="Verdana" w:hAnsi="Verdana" w:cs="Arial"/>
          <w:sz w:val="24"/>
          <w:szCs w:val="24"/>
        </w:rPr>
        <w:t>Raspberry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Pi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o Via de </w:t>
      </w:r>
      <w:proofErr w:type="spellStart"/>
      <w:r w:rsidRPr="005631FD">
        <w:rPr>
          <w:rFonts w:ascii="Verdana" w:hAnsi="Verdana" w:cs="Arial"/>
          <w:sz w:val="24"/>
          <w:szCs w:val="24"/>
        </w:rPr>
        <w:t>Raspberry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Pi kunnen de passagiers het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internet op.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>-</w:t>
      </w:r>
      <w:r w:rsidRPr="005631FD">
        <w:rPr>
          <w:rFonts w:ascii="Verdana" w:hAnsi="Verdana" w:cs="Arial"/>
          <w:sz w:val="24"/>
          <w:szCs w:val="24"/>
          <w:lang w:val="en-US"/>
        </w:rPr>
        <w:t xml:space="preserve"> Raspberry Pi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>-</w:t>
      </w:r>
      <w:r w:rsidRPr="005631FD">
        <w:rPr>
          <w:rFonts w:ascii="Verdana" w:hAnsi="Verdana" w:cs="Arial"/>
          <w:sz w:val="24"/>
          <w:szCs w:val="24"/>
          <w:lang w:val="en-US"/>
        </w:rPr>
        <w:t xml:space="preserve"> Wi-Fi </w:t>
      </w:r>
      <w:proofErr w:type="spellStart"/>
      <w:r w:rsidRPr="005631FD">
        <w:rPr>
          <w:rFonts w:ascii="Verdana" w:hAnsi="Verdana" w:cs="Arial"/>
          <w:sz w:val="24"/>
          <w:szCs w:val="24"/>
          <w:lang w:val="en-US"/>
        </w:rPr>
        <w:t>dongel</w:t>
      </w:r>
      <w:proofErr w:type="spellEnd"/>
      <w:r w:rsidRPr="005631FD">
        <w:rPr>
          <w:rFonts w:ascii="Verdana" w:hAnsi="Verdana" w:cs="Arial"/>
          <w:sz w:val="24"/>
          <w:szCs w:val="24"/>
          <w:lang w:val="en-US"/>
        </w:rPr>
        <w:t xml:space="preserve">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-</w:t>
      </w:r>
      <w:r w:rsidRPr="005631FD">
        <w:rPr>
          <w:rFonts w:ascii="Verdana" w:hAnsi="Verdana" w:cs="Arial"/>
          <w:sz w:val="24"/>
          <w:szCs w:val="24"/>
        </w:rPr>
        <w:t xml:space="preserve"> 20 meter lange Ethernet kabels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-</w:t>
      </w:r>
      <w:r w:rsidRPr="005631FD">
        <w:rPr>
          <w:rFonts w:ascii="Verdana" w:hAnsi="Verdana" w:cs="Arial"/>
          <w:sz w:val="24"/>
          <w:szCs w:val="24"/>
        </w:rPr>
        <w:t xml:space="preserve"> Satellietschotel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 Deze satellietschotel zorg voor een connectie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tussen de </w:t>
      </w:r>
      <w:proofErr w:type="spellStart"/>
      <w:r w:rsidRPr="005631FD">
        <w:rPr>
          <w:rFonts w:ascii="Verdana" w:hAnsi="Verdana" w:cs="Arial"/>
          <w:sz w:val="24"/>
          <w:szCs w:val="24"/>
        </w:rPr>
        <w:t>Raspberry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Pi en de server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-</w:t>
      </w:r>
      <w:r w:rsidRPr="005631FD">
        <w:rPr>
          <w:rFonts w:ascii="Verdana" w:hAnsi="Verdana" w:cs="Arial"/>
          <w:sz w:val="24"/>
          <w:szCs w:val="24"/>
        </w:rPr>
        <w:t xml:space="preserve"> Satellietschotel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-</w:t>
      </w:r>
      <w:r w:rsidRPr="005631FD">
        <w:rPr>
          <w:rFonts w:ascii="Verdana" w:hAnsi="Verdana" w:cs="Arial"/>
          <w:sz w:val="24"/>
          <w:szCs w:val="24"/>
        </w:rPr>
        <w:t xml:space="preserve"> Server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>o In deze server zijn alle databases opgeslagen.</w:t>
      </w:r>
    </w:p>
    <w:p w:rsidR="005631FD" w:rsidRDefault="00C720A3" w:rsidP="00E71DDE">
      <w:pPr>
        <w:rPr>
          <w:rFonts w:cs="Arial"/>
          <w:sz w:val="44"/>
          <w:szCs w:val="44"/>
        </w:rPr>
      </w:pPr>
      <w:r w:rsidRPr="005631FD">
        <w:rPr>
          <w:rFonts w:cs="Arial"/>
          <w:sz w:val="44"/>
          <w:szCs w:val="44"/>
        </w:rPr>
        <w:br w:type="page"/>
      </w:r>
      <w:r w:rsidR="005631FD">
        <w:rPr>
          <w:rFonts w:cs="Arial"/>
          <w:sz w:val="44"/>
          <w:szCs w:val="44"/>
        </w:rPr>
        <w:t xml:space="preserve">Software </w:t>
      </w:r>
      <w:proofErr w:type="spellStart"/>
      <w:r w:rsidR="005631FD">
        <w:rPr>
          <w:rFonts w:cs="Arial"/>
          <w:sz w:val="44"/>
          <w:szCs w:val="44"/>
        </w:rPr>
        <w:t>requirements</w:t>
      </w:r>
      <w:proofErr w:type="spellEnd"/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/>
      </w:r>
      <w:r>
        <w:rPr>
          <w:rFonts w:ascii="Verdana" w:hAnsi="Verdana" w:cs="Arial"/>
          <w:sz w:val="24"/>
          <w:szCs w:val="24"/>
        </w:rPr>
        <w:br/>
      </w:r>
      <w:r w:rsidRPr="005631FD">
        <w:rPr>
          <w:rFonts w:ascii="Verdana" w:hAnsi="Verdana" w:cs="Arial"/>
          <w:sz w:val="24"/>
          <w:szCs w:val="24"/>
        </w:rPr>
        <w:t xml:space="preserve">In dit </w:t>
      </w:r>
      <w:r w:rsidR="000239B7" w:rsidRPr="005631FD">
        <w:rPr>
          <w:rFonts w:ascii="Verdana" w:hAnsi="Verdana" w:cs="Arial"/>
          <w:sz w:val="24"/>
          <w:szCs w:val="24"/>
        </w:rPr>
        <w:t>hoofdstuk</w:t>
      </w:r>
      <w:r w:rsidRPr="005631FD">
        <w:rPr>
          <w:rFonts w:ascii="Verdana" w:hAnsi="Verdana" w:cs="Arial"/>
          <w:sz w:val="24"/>
          <w:szCs w:val="24"/>
        </w:rPr>
        <w:t xml:space="preserve"> gaan we laten zien wat we aan software denken nodig te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Hebben. H</w:t>
      </w:r>
      <w:r w:rsidRPr="005631FD">
        <w:rPr>
          <w:rFonts w:ascii="Verdana" w:hAnsi="Verdana" w:cs="Arial"/>
          <w:sz w:val="24"/>
          <w:szCs w:val="24"/>
        </w:rPr>
        <w:t xml:space="preserve">ieronder een lijst van de tot nu toe gebruikte software of toepassingen binnen dit project. </w:t>
      </w:r>
      <w:r>
        <w:rPr>
          <w:rFonts w:ascii="Verdana" w:hAnsi="Verdana" w:cs="Arial"/>
          <w:sz w:val="24"/>
          <w:szCs w:val="24"/>
        </w:rPr>
        <w:br/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• Apache2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• Apache </w:t>
      </w:r>
      <w:proofErr w:type="spellStart"/>
      <w:r w:rsidRPr="005631FD">
        <w:rPr>
          <w:rFonts w:ascii="Verdana" w:hAnsi="Verdana" w:cs="Arial"/>
          <w:sz w:val="24"/>
          <w:szCs w:val="24"/>
        </w:rPr>
        <w:t>Tomcat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 xml:space="preserve">• Java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 xml:space="preserve">• HTML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 xml:space="preserve">• </w:t>
      </w:r>
      <w:proofErr w:type="spellStart"/>
      <w:r w:rsidRPr="005631FD">
        <w:rPr>
          <w:rFonts w:ascii="Verdana" w:hAnsi="Verdana" w:cs="Arial"/>
          <w:sz w:val="24"/>
          <w:szCs w:val="24"/>
          <w:lang w:val="en-US"/>
        </w:rPr>
        <w:t>iptables</w:t>
      </w:r>
      <w:proofErr w:type="spellEnd"/>
      <w:r w:rsidRPr="005631FD">
        <w:rPr>
          <w:rFonts w:ascii="Verdana" w:hAnsi="Verdana" w:cs="Arial"/>
          <w:sz w:val="24"/>
          <w:szCs w:val="24"/>
          <w:lang w:val="en-US"/>
        </w:rPr>
        <w:t xml:space="preserve">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 xml:space="preserve">• MySQL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 xml:space="preserve">• Eclipse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  <w:lang w:val="en-US"/>
        </w:rPr>
      </w:pPr>
      <w:r w:rsidRPr="005631FD">
        <w:rPr>
          <w:rFonts w:ascii="Verdana" w:hAnsi="Verdana" w:cs="Arial"/>
          <w:sz w:val="24"/>
          <w:szCs w:val="24"/>
          <w:lang w:val="en-US"/>
        </w:rPr>
        <w:t xml:space="preserve">• </w:t>
      </w:r>
      <w:proofErr w:type="spellStart"/>
      <w:r w:rsidRPr="005631FD">
        <w:rPr>
          <w:rFonts w:ascii="Verdana" w:hAnsi="Verdana" w:cs="Arial"/>
          <w:sz w:val="24"/>
          <w:szCs w:val="24"/>
          <w:lang w:val="en-US"/>
        </w:rPr>
        <w:t>Netbeans</w:t>
      </w:r>
      <w:proofErr w:type="spellEnd"/>
      <w:r w:rsidRPr="005631FD">
        <w:rPr>
          <w:rFonts w:ascii="Verdana" w:hAnsi="Verdana" w:cs="Arial"/>
          <w:sz w:val="24"/>
          <w:szCs w:val="24"/>
          <w:lang w:val="en-US"/>
        </w:rPr>
        <w:t xml:space="preserve"> </w:t>
      </w:r>
      <w:r>
        <w:rPr>
          <w:rFonts w:ascii="Verdana" w:hAnsi="Verdana" w:cs="Arial"/>
          <w:sz w:val="24"/>
          <w:szCs w:val="24"/>
          <w:lang w:val="en-US"/>
        </w:rPr>
        <w:br/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Deze software zijn met verschillende besturingssystemen gebruikt onder </w:t>
      </w:r>
    </w:p>
    <w:p w:rsidR="005631FD" w:rsidRPr="005631FD" w:rsidRDefault="005631FD" w:rsidP="005631FD">
      <w:pPr>
        <w:rPr>
          <w:rFonts w:ascii="Verdana" w:hAnsi="Verdana" w:cs="Arial"/>
          <w:sz w:val="24"/>
          <w:szCs w:val="24"/>
        </w:rPr>
      </w:pPr>
      <w:r w:rsidRPr="005631FD">
        <w:rPr>
          <w:rFonts w:ascii="Verdana" w:hAnsi="Verdana" w:cs="Arial"/>
          <w:sz w:val="24"/>
          <w:szCs w:val="24"/>
        </w:rPr>
        <w:t xml:space="preserve">andere; Windows, </w:t>
      </w:r>
      <w:proofErr w:type="spellStart"/>
      <w:r w:rsidRPr="005631FD">
        <w:rPr>
          <w:rFonts w:ascii="Verdana" w:hAnsi="Verdana" w:cs="Arial"/>
          <w:sz w:val="24"/>
          <w:szCs w:val="24"/>
        </w:rPr>
        <w:t>linux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5631FD">
        <w:rPr>
          <w:rFonts w:ascii="Verdana" w:hAnsi="Verdana" w:cs="Arial"/>
          <w:sz w:val="24"/>
          <w:szCs w:val="24"/>
        </w:rPr>
        <w:t>rasbian</w:t>
      </w:r>
      <w:proofErr w:type="spellEnd"/>
      <w:r w:rsidRPr="005631FD">
        <w:rPr>
          <w:rFonts w:ascii="Verdana" w:hAnsi="Verdana" w:cs="Arial"/>
          <w:sz w:val="24"/>
          <w:szCs w:val="24"/>
        </w:rPr>
        <w:t xml:space="preserve">), en </w:t>
      </w:r>
      <w:proofErr w:type="spellStart"/>
      <w:r w:rsidRPr="005631FD">
        <w:rPr>
          <w:rFonts w:ascii="Verdana" w:hAnsi="Verdana" w:cs="Arial"/>
          <w:sz w:val="24"/>
          <w:szCs w:val="24"/>
        </w:rPr>
        <w:t>ubuntu</w:t>
      </w:r>
      <w:proofErr w:type="spellEnd"/>
      <w:r w:rsidRPr="005631FD">
        <w:rPr>
          <w:rFonts w:ascii="Verdana" w:hAnsi="Verdana" w:cs="Arial"/>
          <w:sz w:val="24"/>
          <w:szCs w:val="24"/>
        </w:rPr>
        <w:t>.</w:t>
      </w:r>
    </w:p>
    <w:p w:rsidR="005631FD" w:rsidRDefault="005631FD" w:rsidP="005631FD">
      <w:pPr>
        <w:rPr>
          <w:rFonts w:cs="Arial"/>
          <w:sz w:val="44"/>
          <w:szCs w:val="44"/>
        </w:rPr>
      </w:pPr>
    </w:p>
    <w:p w:rsidR="00E71DDE" w:rsidRPr="005631FD" w:rsidRDefault="00E71DDE" w:rsidP="005631FD">
      <w:pPr>
        <w:rPr>
          <w:rFonts w:cs="Arial"/>
          <w:sz w:val="44"/>
          <w:szCs w:val="44"/>
        </w:rPr>
        <w:sectPr w:rsidR="00E71DDE" w:rsidRPr="005631F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051" w:right="1440" w:bottom="789" w:left="1440" w:header="994" w:footer="732" w:gutter="0"/>
          <w:cols w:space="708"/>
          <w:docGrid w:linePitch="600" w:charSpace="40960"/>
        </w:sectPr>
      </w:pPr>
    </w:p>
    <w:p w:rsidR="00000000" w:rsidRDefault="001A5CC4">
      <w:pPr>
        <w:pStyle w:val="Nietgenummerdheading1"/>
        <w:rPr>
          <w:rFonts w:ascii="Verdana" w:hAnsi="Verdana" w:cs="Verdana"/>
          <w:i/>
        </w:rPr>
      </w:pPr>
      <w:r>
        <w:rPr>
          <w:rFonts w:ascii="Verdana" w:hAnsi="Verdana" w:cs="Verdana"/>
        </w:rPr>
        <w:t>Geraadpleegde lit</w:t>
      </w:r>
      <w:r>
        <w:rPr>
          <w:rFonts w:ascii="Verdana" w:hAnsi="Verdana" w:cs="Verdana"/>
        </w:rPr>
        <w:t>eratuur</w:t>
      </w:r>
    </w:p>
    <w:p w:rsidR="00000000" w:rsidRDefault="001A5CC4">
      <w:pPr>
        <w:rPr>
          <w:rFonts w:ascii="Verdana" w:hAnsi="Verdana" w:cs="Verdana"/>
          <w:i/>
        </w:rPr>
      </w:pPr>
      <w:r>
        <w:rPr>
          <w:rFonts w:ascii="Verdana" w:hAnsi="Verdana" w:cs="Verdana"/>
          <w:i/>
        </w:rPr>
        <w:t>[Geef alle literatuur die je nodig hebt gehad om dit rapport te schrijven hier overzichtelijk weer. Geef ook in de rapporttekst zelf aan waar je bepaalde literatuur hebt gebruikt.</w:t>
      </w:r>
    </w:p>
    <w:p w:rsidR="00000000" w:rsidRDefault="001A5CC4">
      <w:r>
        <w:rPr>
          <w:rFonts w:ascii="Verdana" w:hAnsi="Verdana" w:cs="Verdana"/>
          <w:i/>
        </w:rPr>
        <w:t>Op school gebruiken we daar voor:</w:t>
      </w:r>
    </w:p>
    <w:p w:rsidR="00000000" w:rsidRDefault="001A5CC4">
      <w:pPr>
        <w:rPr>
          <w:rFonts w:ascii="Verdana" w:hAnsi="Verdana" w:cs="Verdana"/>
          <w:i/>
        </w:rPr>
      </w:pPr>
      <w:hyperlink r:id="rId15" w:history="1">
        <w:r>
          <w:rPr>
            <w:rStyle w:val="Hyperlink"/>
            <w:rFonts w:ascii="Verdana" w:hAnsi="Verdana" w:cs="Verdana"/>
            <w:i/>
          </w:rPr>
          <w:t>https://bib.hva.nl/nl/Onderwijsenopvoeding/Documenten%20voor%20blogsite/Richtlijnen-APA.pdf</w:t>
        </w:r>
      </w:hyperlink>
    </w:p>
    <w:p w:rsidR="00000000" w:rsidRDefault="001A5CC4">
      <w:pPr>
        <w:rPr>
          <w:rFonts w:ascii="Verdana" w:hAnsi="Verdana" w:cs="Verdana"/>
        </w:rPr>
      </w:pPr>
      <w:r>
        <w:rPr>
          <w:rFonts w:ascii="Verdana" w:hAnsi="Verdana" w:cs="Verdana"/>
          <w:i/>
        </w:rPr>
        <w:t>]</w:t>
      </w:r>
    </w:p>
    <w:p w:rsidR="00000000" w:rsidRDefault="001A5CC4">
      <w:pPr>
        <w:pStyle w:val="Nietgenummerdheading1"/>
        <w:rPr>
          <w:rFonts w:ascii="Verdana" w:hAnsi="Verdana" w:cs="Verdana"/>
        </w:rPr>
      </w:pPr>
    </w:p>
    <w:p w:rsidR="00000000" w:rsidRDefault="001A5CC4">
      <w:pPr>
        <w:sectPr w:rsidR="0000000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051" w:right="1440" w:bottom="789" w:left="1440" w:header="994" w:footer="732" w:gutter="0"/>
          <w:cols w:space="708"/>
          <w:docGrid w:linePitch="600" w:charSpace="40960"/>
        </w:sectPr>
      </w:pPr>
    </w:p>
    <w:p w:rsidR="00000000" w:rsidRDefault="001A5CC4">
      <w:pPr>
        <w:pStyle w:val="Bijlagen"/>
        <w:rPr>
          <w:rFonts w:ascii="Verdana" w:hAnsi="Verdana" w:cs="Verdana"/>
          <w:i/>
        </w:rPr>
      </w:pPr>
      <w:bookmarkStart w:id="1" w:name="__RefHeading__1069_1879587080"/>
      <w:bookmarkEnd w:id="1"/>
      <w:r>
        <w:rPr>
          <w:rFonts w:ascii="Verdana" w:hAnsi="Verdana" w:cs="Verdana"/>
        </w:rPr>
        <w:t>Bijlage</w:t>
      </w:r>
      <w:r>
        <w:rPr>
          <w:rFonts w:ascii="Verdana" w:hAnsi="Verdana" w:cs="Verdana"/>
          <w:i/>
        </w:rPr>
        <w:t xml:space="preserve"> [</w:t>
      </w:r>
      <w:proofErr w:type="spellStart"/>
      <w:r>
        <w:rPr>
          <w:rFonts w:ascii="Verdana" w:hAnsi="Verdana" w:cs="Verdana"/>
          <w:i/>
        </w:rPr>
        <w:t>nr</w:t>
      </w:r>
      <w:proofErr w:type="spellEnd"/>
      <w:r>
        <w:rPr>
          <w:rFonts w:ascii="Verdana" w:hAnsi="Verdana" w:cs="Verdana"/>
          <w:i/>
        </w:rPr>
        <w:t>]</w:t>
      </w:r>
    </w:p>
    <w:p w:rsidR="00000000" w:rsidRDefault="001A5CC4">
      <w:r>
        <w:rPr>
          <w:rFonts w:ascii="Verdana" w:hAnsi="Verdana" w:cs="Verdana"/>
          <w:i/>
        </w:rPr>
        <w:t>[Zet hier de bijlagen die je gebruikt hebt om tot je rapport te komen. Verwij</w:t>
      </w:r>
      <w:r>
        <w:rPr>
          <w:rFonts w:ascii="Verdana" w:hAnsi="Verdana" w:cs="Verdana"/>
          <w:i/>
        </w:rPr>
        <w:t>s er ook naar in de tekst van je rapport. Het is dus handig elke bijlage een apart nummer te geven.]</w:t>
      </w:r>
    </w:p>
    <w:sectPr w:rsidR="0000000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051" w:right="1440" w:bottom="789" w:left="1440" w:header="994" w:footer="732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A5CC4">
      <w:pPr>
        <w:spacing w:line="240" w:lineRule="auto"/>
      </w:pPr>
      <w:r>
        <w:separator/>
      </w:r>
    </w:p>
  </w:endnote>
  <w:endnote w:type="continuationSeparator" w:id="0">
    <w:p w:rsidR="00000000" w:rsidRDefault="001A5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334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Footer"/>
      <w:jc w:val="center"/>
      <w:rPr>
        <w:caps/>
        <w:color w:val="4F81BD"/>
      </w:rPr>
    </w:pPr>
  </w:p>
  <w:p w:rsidR="00000000" w:rsidRDefault="001A5CC4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  <w:p w:rsidR="00000000" w:rsidRDefault="001A5CC4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Footer"/>
      <w:jc w:val="center"/>
      <w:rPr>
        <w:caps/>
        <w:color w:val="4F81BD"/>
      </w:rPr>
    </w:pPr>
  </w:p>
  <w:p w:rsidR="00000000" w:rsidRDefault="001A5C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  <w:p w:rsidR="00000000" w:rsidRDefault="001A5CC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9</w:t>
    </w:r>
    <w:r>
      <w:fldChar w:fldCharType="end"/>
    </w:r>
  </w:p>
  <w:p w:rsidR="00000000" w:rsidRDefault="001A5CC4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A5CC4">
      <w:pPr>
        <w:spacing w:line="240" w:lineRule="auto"/>
      </w:pPr>
      <w:r>
        <w:separator/>
      </w:r>
    </w:p>
  </w:footnote>
  <w:footnote w:type="continuationSeparator" w:id="0">
    <w:p w:rsidR="00000000" w:rsidRDefault="001A5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Header"/>
      <w:tabs>
        <w:tab w:val="clear" w:pos="4536"/>
        <w:tab w:val="clear" w:pos="9072"/>
        <w:tab w:val="right" w:pos="9026"/>
      </w:tabs>
    </w:pPr>
    <w:r>
      <w:tab/>
    </w:r>
    <w:proofErr w:type="spellStart"/>
    <w:r>
      <w:t>Functional</w:t>
    </w:r>
    <w:proofErr w:type="spellEnd"/>
    <w:r>
      <w:t xml:space="preserve"> Design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40.5pt;margin-top:-15pt;width:90.9pt;height:11.3pt;z-index:-251658752;mso-wrap-distance-left:9pt;mso-wrap-distance-right:9pt;mso-position-horizontal:absolute;mso-position-horizontal-relative:text;mso-position-vertical:absolute;mso-position-vertical-relative:text" wrapcoords="-4 0 -4 1095 740 1253 826 1253 1280 1095 1280 518 610 0 -4 0" filled="t">
          <v:fill color2="black"/>
          <v:imagedata r:id="rId1" o:title=""/>
          <w10:wrap type="tigh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Header"/>
      <w:tabs>
        <w:tab w:val="clear" w:pos="4536"/>
        <w:tab w:val="clear" w:pos="9072"/>
        <w:tab w:val="right" w:pos="9026"/>
      </w:tabs>
    </w:pPr>
    <w:r>
      <w:tab/>
    </w:r>
    <w:proofErr w:type="spellStart"/>
    <w:r>
      <w:t>Functional</w:t>
    </w:r>
    <w:proofErr w:type="spellEnd"/>
    <w:r>
      <w:t xml:space="preserve"> Design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>
    <w:pPr>
      <w:pStyle w:val="Header"/>
      <w:tabs>
        <w:tab w:val="clear" w:pos="4536"/>
        <w:tab w:val="clear" w:pos="9072"/>
        <w:tab w:val="right" w:pos="9026"/>
      </w:tabs>
    </w:pPr>
    <w:r>
      <w:tab/>
    </w:r>
    <w:proofErr w:type="spellStart"/>
    <w:r>
      <w:t>Functional</w:t>
    </w:r>
    <w:proofErr w:type="spellEnd"/>
    <w:r>
      <w:t xml:space="preserve"> Design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A5C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DDE"/>
    <w:rsid w:val="000239B7"/>
    <w:rsid w:val="001A5CC4"/>
    <w:rsid w:val="005631FD"/>
    <w:rsid w:val="00883EC9"/>
    <w:rsid w:val="00C720A3"/>
    <w:rsid w:val="00E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5:chartTrackingRefBased/>
  <w15:docId w15:val="{7F839860-5886-4AFB-A8F8-B9A983F2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Calibri" w:hAnsi="Arial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360" w:after="120"/>
      <w:outlineLvl w:val="0"/>
    </w:pPr>
    <w:rPr>
      <w:rFonts w:eastAsia="Times New Roman"/>
      <w:b/>
      <w:bCs/>
      <w:color w:val="365F91"/>
      <w:sz w:val="36"/>
      <w:szCs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spacing w:before="120"/>
      <w:outlineLvl w:val="1"/>
    </w:pPr>
    <w:rPr>
      <w:bCs w:val="0"/>
      <w:color w:val="4F81BD"/>
      <w:sz w:val="26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b w:val="0"/>
      <w:sz w:val="22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40"/>
      <w:outlineLvl w:val="3"/>
    </w:pPr>
    <w:rPr>
      <w:rFonts w:ascii="Cambria" w:eastAsia="Times New Roman" w:hAnsi="Cambria" w:cs="Cambria"/>
      <w:i/>
      <w:iCs/>
      <w:color w:val="365F91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Times New Roman" w:hAnsi="Cambria" w:cs="Cambria"/>
      <w:color w:val="365F91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Times New Roman" w:hAnsi="Cambria" w:cs="Cambria"/>
      <w:color w:val="243F60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Times New Roman" w:hAnsi="Cambria" w:cs="Cambria"/>
      <w:i/>
      <w:iCs/>
      <w:color w:val="243F60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Times New Roman" w:hAnsi="Cambria" w:cs="Cambria"/>
      <w:color w:val="272727"/>
      <w:sz w:val="21"/>
      <w:szCs w:val="21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Times New Roman" w:hAnsi="Cambria" w:cs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sz w:val="20"/>
      <w:szCs w:val="20"/>
    </w:rPr>
  </w:style>
  <w:style w:type="character" w:customStyle="1" w:styleId="WW8Num3z1">
    <w:name w:val="WW8Num3z1"/>
    <w:rPr>
      <w:rFonts w:ascii="OpenSymbol" w:hAnsi="OpenSymbol" w:cs="OpenSymbol"/>
      <w:sz w:val="20"/>
      <w:szCs w:val="20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4z1">
    <w:name w:val="WW8Num4z1"/>
    <w:rPr>
      <w:rFonts w:ascii="OpenSymbol" w:hAnsi="OpenSymbol" w:cs="OpenSymbol"/>
      <w:sz w:val="20"/>
      <w:szCs w:val="20"/>
    </w:rPr>
  </w:style>
  <w:style w:type="character" w:customStyle="1" w:styleId="WW8Num5z0">
    <w:name w:val="WW8Num5z0"/>
    <w:rPr>
      <w:rFonts w:ascii="Symbol" w:hAnsi="Symbol" w:cs="OpenSymbol"/>
      <w:sz w:val="20"/>
      <w:szCs w:val="20"/>
    </w:rPr>
  </w:style>
  <w:style w:type="character" w:customStyle="1" w:styleId="WW8Num5z1">
    <w:name w:val="WW8Num5z1"/>
    <w:rPr>
      <w:rFonts w:ascii="OpenSymbol" w:hAnsi="OpenSymbol" w:cs="OpenSymbol"/>
      <w:sz w:val="20"/>
      <w:szCs w:val="20"/>
    </w:rPr>
  </w:style>
  <w:style w:type="character" w:customStyle="1" w:styleId="WW8Num6z0">
    <w:name w:val="WW8Num6z0"/>
    <w:rPr>
      <w:rFonts w:ascii="Symbol" w:hAnsi="Symbol" w:cs="OpenSymbol"/>
      <w:sz w:val="20"/>
      <w:szCs w:val="20"/>
    </w:rPr>
  </w:style>
  <w:style w:type="character" w:customStyle="1" w:styleId="WW8Num6z1">
    <w:name w:val="WW8Num6z1"/>
    <w:rPr>
      <w:rFonts w:ascii="OpenSymbol" w:hAnsi="OpenSymbol" w:cs="OpenSymbol"/>
      <w:sz w:val="20"/>
      <w:szCs w:val="20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Arial" w:eastAsia="Times New Roman" w:hAnsi="Arial" w:cs="Times New Roman"/>
      <w:b/>
      <w:bCs/>
      <w:color w:val="365F91"/>
      <w:sz w:val="36"/>
      <w:szCs w:val="28"/>
    </w:rPr>
  </w:style>
  <w:style w:type="character" w:customStyle="1" w:styleId="Heading2Char">
    <w:name w:val="Heading 2 Char"/>
    <w:rPr>
      <w:rFonts w:ascii="Arial" w:eastAsia="Times New Roman" w:hAnsi="Arial" w:cs="Arial"/>
      <w:b/>
      <w:color w:val="4F81BD"/>
      <w:sz w:val="26"/>
      <w:szCs w:val="26"/>
      <w:lang w:val="nl-NL"/>
    </w:rPr>
  </w:style>
  <w:style w:type="character" w:customStyle="1" w:styleId="Heading3Char">
    <w:name w:val="Heading 3 Char"/>
    <w:rPr>
      <w:rFonts w:ascii="Arial" w:eastAsia="Times New Roman" w:hAnsi="Arial" w:cs="Arial"/>
      <w:color w:val="4F81BD"/>
      <w:sz w:val="22"/>
      <w:szCs w:val="26"/>
      <w:lang w:val="nl-NL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styleId="Hyperlink">
    <w:name w:val="Hyperlink"/>
    <w:rPr>
      <w:color w:val="0000FF"/>
      <w:u w:val="single"/>
      <w:lang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nenumber">
    <w:name w:val="line number"/>
    <w:basedOn w:val="DefaultParagraphFont0"/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apple-converted-space">
    <w:name w:val="apple-converted-space"/>
    <w:basedOn w:val="DefaultParagraphFont0"/>
  </w:style>
  <w:style w:type="character" w:customStyle="1" w:styleId="NoSpacingChar">
    <w:name w:val="No Spacing Char"/>
    <w:basedOn w:val="DefaultParagraphFont0"/>
  </w:style>
  <w:style w:type="character" w:styleId="PlaceholderText">
    <w:name w:val="Placeholder Text"/>
    <w:rPr>
      <w:color w:val="808080"/>
    </w:rPr>
  </w:style>
  <w:style w:type="character" w:customStyle="1" w:styleId="Heading4Char">
    <w:name w:val="Heading 4 Char"/>
    <w:rPr>
      <w:rFonts w:ascii="Cambria" w:eastAsia="Times New Roman" w:hAnsi="Cambria" w:cs="Times New Roman"/>
      <w:i/>
      <w:iCs/>
      <w:color w:val="365F91"/>
      <w:sz w:val="20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365F91"/>
      <w:sz w:val="20"/>
    </w:rPr>
  </w:style>
  <w:style w:type="character" w:customStyle="1" w:styleId="Heading6Char">
    <w:name w:val="Heading 6 Char"/>
    <w:rPr>
      <w:rFonts w:ascii="Cambria" w:eastAsia="Times New Roman" w:hAnsi="Cambria" w:cs="Times New Roman"/>
      <w:color w:val="243F60"/>
      <w:sz w:val="20"/>
    </w:rPr>
  </w:style>
  <w:style w:type="character" w:customStyle="1" w:styleId="Heading7Char">
    <w:name w:val="Heading 7 Char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8Char">
    <w:name w:val="Heading 8 Char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customStyle="1" w:styleId="BijlagenChar">
    <w:name w:val="Bijlagen Char"/>
    <w:rPr>
      <w:rFonts w:ascii="Arial" w:eastAsia="Times New Roman" w:hAnsi="Arial" w:cs="Times New Roman"/>
      <w:b/>
      <w:bCs/>
      <w:color w:val="365F91"/>
      <w:sz w:val="36"/>
      <w:szCs w:val="28"/>
    </w:rPr>
  </w:style>
  <w:style w:type="character" w:customStyle="1" w:styleId="Nietgenummerdheading1Char">
    <w:name w:val="Niet genummerd heading 1 Char"/>
    <w:rPr>
      <w:rFonts w:ascii="Arial" w:eastAsia="Times New Roman" w:hAnsi="Arial" w:cs="Times New Roman"/>
      <w:b/>
      <w:bCs/>
      <w:color w:val="365F91"/>
      <w:sz w:val="36"/>
      <w:szCs w:val="28"/>
    </w:rPr>
  </w:style>
  <w:style w:type="character" w:customStyle="1" w:styleId="TitleChar">
    <w:name w:val="Title Char"/>
    <w:basedOn w:val="DefaultParagraphFont0"/>
    <w:rPr>
      <w:rFonts w:ascii="Arial" w:eastAsia="Times New Roman" w:hAnsi="Arial" w:cs="font334"/>
      <w:spacing w:val="-10"/>
      <w:kern w:val="1"/>
      <w:sz w:val="72"/>
      <w:szCs w:val="96"/>
      <w:lang w:val="nl-N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libri"/>
    </w:rPr>
  </w:style>
  <w:style w:type="character" w:customStyle="1" w:styleId="ListLabel3">
    <w:name w:val="ListLabel 3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0"/>
      <w:u w:val="none" w:color="000000"/>
      <w:vertAlign w:val="baseline"/>
      <w:em w:val="none"/>
      <w:lang w:val="en-US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sz w:val="20"/>
    </w:rPr>
  </w:style>
  <w:style w:type="character" w:customStyle="1" w:styleId="Opsommingstekens">
    <w:name w:val="Opsommingstekens"/>
    <w:rPr>
      <w:rFonts w:ascii="OpenSymbol" w:eastAsia="OpenSymbol" w:hAnsi="OpenSymbol" w:cs="OpenSymbol"/>
      <w:sz w:val="20"/>
      <w:szCs w:val="20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customStyle="1" w:styleId="Kopinhoudsopgave">
    <w:name w:val="Kop inhoudsopgave"/>
    <w:basedOn w:val="Heading1"/>
    <w:pPr>
      <w:numPr>
        <w:numId w:val="0"/>
      </w:numPr>
      <w:suppressLineNumbers/>
    </w:pPr>
    <w:rPr>
      <w:sz w:val="32"/>
      <w:szCs w:val="32"/>
    </w:rPr>
  </w:style>
  <w:style w:type="paragraph" w:styleId="TOC1">
    <w:name w:val="toc 1"/>
    <w:basedOn w:val="Normal"/>
    <w:pPr>
      <w:tabs>
        <w:tab w:val="right" w:leader="dot" w:pos="9638"/>
      </w:tabs>
      <w:spacing w:after="100"/>
    </w:pPr>
  </w:style>
  <w:style w:type="paragraph" w:styleId="TOC2">
    <w:name w:val="toc 2"/>
    <w:basedOn w:val="Normal"/>
    <w:pPr>
      <w:tabs>
        <w:tab w:val="right" w:leader="dot" w:pos="9355"/>
      </w:tabs>
      <w:spacing w:after="100"/>
      <w:ind w:left="220"/>
    </w:pPr>
  </w:style>
  <w:style w:type="paragraph" w:styleId="TOC3">
    <w:name w:val="toc 3"/>
    <w:basedOn w:val="Normal"/>
    <w:pPr>
      <w:tabs>
        <w:tab w:val="right" w:leader="dot" w:pos="9072"/>
      </w:tabs>
      <w:spacing w:after="100"/>
      <w:ind w:left="44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ijlagen">
    <w:name w:val="Bijlagen"/>
    <w:basedOn w:val="Heading1"/>
    <w:pPr>
      <w:numPr>
        <w:numId w:val="2"/>
      </w:numPr>
      <w:ind w:left="851" w:hanging="851"/>
    </w:pPr>
  </w:style>
  <w:style w:type="paragraph" w:customStyle="1" w:styleId="Nietgenummerdheading1">
    <w:name w:val="Niet genummerd heading 1"/>
    <w:basedOn w:val="Heading1"/>
    <w:pPr>
      <w:numPr>
        <w:numId w:val="0"/>
      </w:numPr>
    </w:pPr>
  </w:style>
  <w:style w:type="paragraph" w:styleId="Title">
    <w:name w:val="Title"/>
    <w:basedOn w:val="Normal"/>
    <w:next w:val="Subtitle"/>
    <w:qFormat/>
    <w:pPr>
      <w:spacing w:line="100" w:lineRule="atLeast"/>
      <w:jc w:val="center"/>
    </w:pPr>
    <w:rPr>
      <w:rFonts w:eastAsia="Times New Roman" w:cs="font334"/>
      <w:b/>
      <w:bCs/>
      <w:spacing w:val="-10"/>
      <w:kern w:val="1"/>
      <w:sz w:val="72"/>
      <w:szCs w:val="96"/>
    </w:rPr>
  </w:style>
  <w:style w:type="paragraph" w:styleId="Subtitle">
    <w:name w:val="Subtitle"/>
    <w:basedOn w:val="Kop"/>
    <w:next w:val="BodyText"/>
    <w:qFormat/>
    <w:pPr>
      <w:jc w:val="center"/>
    </w:pPr>
    <w:rPr>
      <w:i/>
      <w:iCs/>
    </w:r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Inhoudsopgave10">
    <w:name w:val="Inhoudsopgave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yperlink" Target="https://bib.hva.nl/nl/Onderwijsenopvoeding/Documenten%20voor%20blogsite/Richtlijnen-APA.pdf" TargetMode="Externa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Relationship Id="rId27" Type="http://schemas.openxmlformats.org/officeDocument/2006/relationships/footer" Target="foot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/>
  <LinksUpToDate>false</LinksUpToDate>
  <CharactersWithSpaces>3785</CharactersWithSpaces>
  <SharedDoc>false</SharedDoc>
  <HLinks>
    <vt:vector size="54" baseType="variant">
      <vt:variant>
        <vt:i4>2687091</vt:i4>
      </vt:variant>
      <vt:variant>
        <vt:i4>27</vt:i4>
      </vt:variant>
      <vt:variant>
        <vt:i4>0</vt:i4>
      </vt:variant>
      <vt:variant>
        <vt:i4>5</vt:i4>
      </vt:variant>
      <vt:variant>
        <vt:lpwstr>https://bib.hva.nl/nl/Onderwijsenopvoeding/Documenten%20voor%20blogsite/Richtlijnen-APA.pdf</vt:lpwstr>
      </vt:variant>
      <vt:variant>
        <vt:lpwstr/>
      </vt:variant>
      <vt:variant>
        <vt:i4>5832749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  <vt:variant>
        <vt:i4>5832749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__RefHeading__1017_1879587080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[naam project]</dc:subject>
  <dc:creator>[namen auteurs]</dc:creator>
  <cp:keywords>BusinessCase</cp:keywords>
  <cp:lastModifiedBy>alperen uras</cp:lastModifiedBy>
  <cp:revision>2</cp:revision>
  <cp:lastPrinted>1601-01-01T00:00:00Z</cp:lastPrinted>
  <dcterms:created xsi:type="dcterms:W3CDTF">2014-10-01T14:59:00Z</dcterms:created>
  <dcterms:modified xsi:type="dcterms:W3CDTF">2014-10-01T14:59:00Z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